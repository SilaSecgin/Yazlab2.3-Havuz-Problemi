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7CF1" w:rsidRPr="005F7CF1" w:rsidRDefault="005F7CF1" w:rsidP="00EE4C87">
      <w:pPr>
        <w:pStyle w:val="Affiliation"/>
        <w:rPr>
          <w:b/>
          <w:bCs/>
        </w:rPr>
      </w:pPr>
      <w:r w:rsidRPr="005F7CF1">
        <w:rPr>
          <w:b/>
          <w:bCs/>
        </w:rPr>
        <w:t>HAVUZ PROBLEMİ</w:t>
      </w:r>
    </w:p>
    <w:p w:rsidR="001B0B5A" w:rsidRDefault="001B0B5A" w:rsidP="00EE4C87">
      <w:pPr>
        <w:pStyle w:val="Affiliation"/>
      </w:pPr>
      <w:r>
        <w:t>Fatma Sıla SEÇGİN</w:t>
      </w:r>
    </w:p>
    <w:p w:rsidR="00E37D37" w:rsidRDefault="00A613E9" w:rsidP="00EE4C87">
      <w:pPr>
        <w:pStyle w:val="Affiliation"/>
      </w:pPr>
      <w:r>
        <w:t>Bilgisayar</w:t>
      </w:r>
      <w:r>
        <w:rPr>
          <w:rFonts w:eastAsia="Times New Roman"/>
        </w:rPr>
        <w:t xml:space="preserve"> </w:t>
      </w:r>
      <w:r>
        <w:t>Mühendisliği</w:t>
      </w:r>
      <w:r>
        <w:rPr>
          <w:rFonts w:eastAsia="Times New Roman"/>
        </w:rPr>
        <w:t xml:space="preserve"> </w:t>
      </w:r>
      <w:r>
        <w:t>Bölümü</w:t>
      </w:r>
    </w:p>
    <w:p w:rsidR="00E37D37" w:rsidRDefault="004F6008" w:rsidP="00EE4C87">
      <w:pPr>
        <w:pStyle w:val="Affiliation"/>
      </w:pPr>
      <w:r>
        <w:t>Kocaeli</w:t>
      </w:r>
      <w:r w:rsidR="00A613E9">
        <w:rPr>
          <w:rFonts w:eastAsia="Times New Roman"/>
        </w:rPr>
        <w:t xml:space="preserve"> </w:t>
      </w:r>
      <w:r w:rsidR="00A613E9">
        <w:t>Üniversitesi</w:t>
      </w:r>
    </w:p>
    <w:p w:rsidR="00E37D37" w:rsidRDefault="00EE4C87" w:rsidP="00EE4C87">
      <w:pPr>
        <w:pStyle w:val="Affiliation"/>
        <w:ind w:left="720"/>
        <w:jc w:val="both"/>
      </w:pPr>
      <w:r>
        <w:t xml:space="preserve">                                    </w:t>
      </w:r>
      <w:r w:rsidR="001B0B5A">
        <w:tab/>
      </w:r>
      <w:r>
        <w:t xml:space="preserve">   </w:t>
      </w:r>
      <w:hyperlink r:id="rId7" w:history="1">
        <w:r w:rsidR="007D5EE3" w:rsidRPr="00BC47E3">
          <w:rPr>
            <w:rStyle w:val="Kpr"/>
          </w:rPr>
          <w:t>silasecgin@gmail.com</w:t>
        </w:r>
      </w:hyperlink>
    </w:p>
    <w:p w:rsidR="007D5EE3" w:rsidRDefault="007D5EE3" w:rsidP="007D5EE3">
      <w:pPr>
        <w:pStyle w:val="Affiliation"/>
        <w:ind w:left="720"/>
        <w:jc w:val="both"/>
        <w:rPr>
          <w:rFonts w:eastAsia="Times New Roman"/>
          <w:sz w:val="18"/>
        </w:rPr>
      </w:pPr>
      <w:r>
        <w:t xml:space="preserve">                                                          170201087</w:t>
      </w:r>
    </w:p>
    <w:p w:rsidR="0072459D" w:rsidRPr="007D5EE3" w:rsidRDefault="007A3B16" w:rsidP="007D5EE3">
      <w:pPr>
        <w:pStyle w:val="Affiliation"/>
        <w:ind w:left="720"/>
        <w:jc w:val="both"/>
        <w:rPr>
          <w:rFonts w:eastAsia="Times New Roman"/>
          <w:sz w:val="18"/>
        </w:rPr>
      </w:pPr>
      <w:r>
        <w:rPr>
          <w:sz w:val="18"/>
        </w:rPr>
        <w:t xml:space="preserve"> </w:t>
      </w:r>
      <w:r>
        <w:tab/>
      </w:r>
      <w:r>
        <w:tab/>
      </w:r>
      <w:r>
        <w:tab/>
      </w:r>
      <w:r>
        <w:tab/>
      </w:r>
      <w:r>
        <w:tab/>
      </w:r>
      <w:r>
        <w:tab/>
      </w:r>
      <w:r>
        <w:tab/>
      </w:r>
      <w:r>
        <w:tab/>
      </w:r>
      <w:r>
        <w:tab/>
      </w:r>
      <w:r>
        <w:tab/>
        <w:t xml:space="preserve">    </w:t>
      </w:r>
      <w:r>
        <w:tab/>
      </w:r>
      <w:r>
        <w:tab/>
      </w:r>
      <w:r>
        <w:tab/>
      </w:r>
      <w:r>
        <w:tab/>
      </w:r>
      <w:r>
        <w:tab/>
      </w:r>
    </w:p>
    <w:p w:rsidR="00E37D37" w:rsidRDefault="00E37D37">
      <w:pPr>
        <w:sectPr w:rsidR="00E37D37" w:rsidSect="0072459D">
          <w:pgSz w:w="11906" w:h="16838"/>
          <w:pgMar w:top="1980" w:right="1134" w:bottom="1871" w:left="1134" w:header="720" w:footer="720" w:gutter="0"/>
          <w:cols w:space="720"/>
          <w:docGrid w:linePitch="360"/>
        </w:sectPr>
      </w:pPr>
    </w:p>
    <w:p w:rsidR="0056274E" w:rsidRPr="002B6499" w:rsidRDefault="004F6008" w:rsidP="002B6499">
      <w:pPr>
        <w:pStyle w:val="AbstractHeading"/>
        <w:jc w:val="both"/>
      </w:pPr>
      <w:r>
        <w:t>Özet</w:t>
      </w:r>
    </w:p>
    <w:p w:rsidR="00BC0221" w:rsidRDefault="007D5EE3">
      <w:pPr>
        <w:pStyle w:val="BodyTextKeep"/>
        <w:ind w:right="0"/>
        <w:rPr>
          <w:i/>
          <w:color w:val="000000"/>
        </w:rPr>
      </w:pPr>
      <w:r>
        <w:rPr>
          <w:i/>
          <w:sz w:val="22"/>
          <w:szCs w:val="22"/>
        </w:rPr>
        <w:t xml:space="preserve">  </w:t>
      </w:r>
      <w:r w:rsidR="0056274E" w:rsidRPr="007D5EE3">
        <w:rPr>
          <w:i/>
          <w:sz w:val="22"/>
          <w:szCs w:val="22"/>
        </w:rPr>
        <w:t xml:space="preserve">Bu projeyi geliştirirken </w:t>
      </w:r>
      <w:proofErr w:type="spellStart"/>
      <w:r w:rsidR="0056274E" w:rsidRPr="007D5EE3">
        <w:rPr>
          <w:i/>
          <w:sz w:val="22"/>
          <w:szCs w:val="22"/>
        </w:rPr>
        <w:t>java</w:t>
      </w:r>
      <w:proofErr w:type="spellEnd"/>
      <w:r w:rsidR="0056274E" w:rsidRPr="007D5EE3">
        <w:rPr>
          <w:i/>
          <w:sz w:val="22"/>
          <w:szCs w:val="22"/>
        </w:rPr>
        <w:t xml:space="preserve"> dilini ve özelliklerini kullandı</w:t>
      </w:r>
      <w:r w:rsidR="00B63656" w:rsidRPr="007D5EE3">
        <w:rPr>
          <w:i/>
          <w:sz w:val="22"/>
          <w:szCs w:val="22"/>
        </w:rPr>
        <w:t xml:space="preserve">m. </w:t>
      </w:r>
      <w:r w:rsidR="00AF58AC">
        <w:rPr>
          <w:i/>
          <w:sz w:val="22"/>
          <w:szCs w:val="22"/>
        </w:rPr>
        <w:t>Projenin amacı literatürde azami akış (</w:t>
      </w:r>
      <w:proofErr w:type="spellStart"/>
      <w:r w:rsidR="00AF58AC">
        <w:rPr>
          <w:i/>
          <w:sz w:val="22"/>
          <w:szCs w:val="22"/>
        </w:rPr>
        <w:t>maximum</w:t>
      </w:r>
      <w:proofErr w:type="spellEnd"/>
      <w:r w:rsidR="00AF58AC">
        <w:rPr>
          <w:i/>
          <w:sz w:val="22"/>
          <w:szCs w:val="22"/>
        </w:rPr>
        <w:t xml:space="preserve"> </w:t>
      </w:r>
      <w:proofErr w:type="spellStart"/>
      <w:r w:rsidR="00AF58AC">
        <w:rPr>
          <w:i/>
          <w:sz w:val="22"/>
          <w:szCs w:val="22"/>
        </w:rPr>
        <w:t>flow</w:t>
      </w:r>
      <w:proofErr w:type="spellEnd"/>
      <w:r w:rsidR="00AF58AC">
        <w:rPr>
          <w:i/>
          <w:sz w:val="22"/>
          <w:szCs w:val="22"/>
        </w:rPr>
        <w:t>) olarak geçen ve düğümler (</w:t>
      </w:r>
      <w:proofErr w:type="spellStart"/>
      <w:r w:rsidR="00AF58AC">
        <w:rPr>
          <w:i/>
          <w:sz w:val="22"/>
          <w:szCs w:val="22"/>
        </w:rPr>
        <w:t>nodes</w:t>
      </w:r>
      <w:proofErr w:type="spellEnd"/>
      <w:r w:rsidR="00AF58AC">
        <w:rPr>
          <w:i/>
          <w:sz w:val="22"/>
          <w:szCs w:val="22"/>
        </w:rPr>
        <w:t>) arasında akış kapasiteleri belirli bir şekilde (</w:t>
      </w:r>
      <w:proofErr w:type="spellStart"/>
      <w:r w:rsidR="00AF58AC">
        <w:rPr>
          <w:i/>
          <w:sz w:val="22"/>
          <w:szCs w:val="22"/>
        </w:rPr>
        <w:t>graph</w:t>
      </w:r>
      <w:proofErr w:type="spellEnd"/>
      <w:r w:rsidR="00AF58AC">
        <w:rPr>
          <w:i/>
          <w:sz w:val="22"/>
          <w:szCs w:val="22"/>
        </w:rPr>
        <w:t xml:space="preserve">) bir başlangıçtan bir hedefe en fazla akışın sağlandığı problemleri ve akışın sistemden geçmemesi için literatürde </w:t>
      </w:r>
      <w:proofErr w:type="spellStart"/>
      <w:r w:rsidR="00AF58AC">
        <w:rPr>
          <w:i/>
          <w:sz w:val="22"/>
          <w:szCs w:val="22"/>
        </w:rPr>
        <w:t>min-cut</w:t>
      </w:r>
      <w:proofErr w:type="spellEnd"/>
      <w:r w:rsidR="00AF58AC">
        <w:rPr>
          <w:i/>
          <w:sz w:val="22"/>
          <w:szCs w:val="22"/>
        </w:rPr>
        <w:t xml:space="preserve"> olarak geçen yöntemi </w:t>
      </w:r>
      <w:proofErr w:type="gramStart"/>
      <w:r w:rsidR="00AF58AC">
        <w:rPr>
          <w:i/>
          <w:sz w:val="22"/>
          <w:szCs w:val="22"/>
        </w:rPr>
        <w:t xml:space="preserve">uyguladık </w:t>
      </w:r>
      <w:r w:rsidR="00B02980" w:rsidRPr="00B02980">
        <w:rPr>
          <w:i/>
          <w:sz w:val="22"/>
          <w:szCs w:val="22"/>
        </w:rPr>
        <w:t>.</w:t>
      </w:r>
      <w:proofErr w:type="gramEnd"/>
      <w:r w:rsidR="00B02980">
        <w:rPr>
          <w:i/>
          <w:sz w:val="22"/>
          <w:szCs w:val="22"/>
        </w:rPr>
        <w:t xml:space="preserve">  </w:t>
      </w:r>
      <w:r w:rsidR="00AF58AC">
        <w:rPr>
          <w:i/>
          <w:sz w:val="22"/>
          <w:szCs w:val="22"/>
        </w:rPr>
        <w:t>Bu uygulamada kullanıcı</w:t>
      </w:r>
      <w:r w:rsidR="0033129A">
        <w:rPr>
          <w:i/>
          <w:sz w:val="22"/>
          <w:szCs w:val="22"/>
        </w:rPr>
        <w:t>nın</w:t>
      </w:r>
      <w:r w:rsidR="00AF58AC">
        <w:rPr>
          <w:i/>
          <w:sz w:val="22"/>
          <w:szCs w:val="22"/>
        </w:rPr>
        <w:t xml:space="preserve"> oluştur</w:t>
      </w:r>
      <w:r w:rsidR="0033129A">
        <w:rPr>
          <w:i/>
          <w:sz w:val="22"/>
          <w:szCs w:val="22"/>
        </w:rPr>
        <w:t>duğu</w:t>
      </w:r>
      <w:r w:rsidR="00AF58AC">
        <w:rPr>
          <w:i/>
          <w:sz w:val="22"/>
          <w:szCs w:val="22"/>
        </w:rPr>
        <w:t xml:space="preserve"> musluk sayısını (</w:t>
      </w:r>
      <w:proofErr w:type="spellStart"/>
      <w:r w:rsidR="00AF58AC">
        <w:rPr>
          <w:i/>
          <w:sz w:val="22"/>
          <w:szCs w:val="22"/>
        </w:rPr>
        <w:t>node</w:t>
      </w:r>
      <w:proofErr w:type="spellEnd"/>
      <w:r w:rsidR="00AF58AC">
        <w:rPr>
          <w:i/>
          <w:sz w:val="22"/>
          <w:szCs w:val="22"/>
        </w:rPr>
        <w:t>/düğüm), musluk arasında bağlantı bilgisini veren boru hattı (</w:t>
      </w:r>
      <w:proofErr w:type="spellStart"/>
      <w:r w:rsidR="00AF58AC">
        <w:rPr>
          <w:i/>
          <w:sz w:val="22"/>
          <w:szCs w:val="22"/>
        </w:rPr>
        <w:t>edge</w:t>
      </w:r>
      <w:proofErr w:type="spellEnd"/>
      <w:r w:rsidR="00AF58AC">
        <w:rPr>
          <w:i/>
          <w:sz w:val="22"/>
          <w:szCs w:val="22"/>
        </w:rPr>
        <w:t xml:space="preserve">/kenar) ve boru hatlarının kapasitelerini girerek boru hattını oluşturmuş olacaktır. Daha sonrasında uygulama bize </w:t>
      </w:r>
      <w:proofErr w:type="spellStart"/>
      <w:r w:rsidR="00AF58AC">
        <w:rPr>
          <w:i/>
          <w:sz w:val="22"/>
          <w:szCs w:val="22"/>
        </w:rPr>
        <w:t>maximum</w:t>
      </w:r>
      <w:proofErr w:type="spellEnd"/>
      <w:r w:rsidR="00AF58AC">
        <w:rPr>
          <w:i/>
          <w:sz w:val="22"/>
          <w:szCs w:val="22"/>
        </w:rPr>
        <w:t xml:space="preserve"> </w:t>
      </w:r>
      <w:proofErr w:type="spellStart"/>
      <w:r w:rsidR="00AF58AC">
        <w:rPr>
          <w:i/>
          <w:sz w:val="22"/>
          <w:szCs w:val="22"/>
        </w:rPr>
        <w:t>flow</w:t>
      </w:r>
      <w:proofErr w:type="spellEnd"/>
      <w:r w:rsidR="00AF58AC">
        <w:rPr>
          <w:i/>
          <w:sz w:val="22"/>
          <w:szCs w:val="22"/>
        </w:rPr>
        <w:t xml:space="preserve"> adımlarını sırayla </w:t>
      </w:r>
      <w:proofErr w:type="spellStart"/>
      <w:r w:rsidR="00AF58AC">
        <w:rPr>
          <w:i/>
          <w:sz w:val="22"/>
          <w:szCs w:val="22"/>
        </w:rPr>
        <w:t>graph</w:t>
      </w:r>
      <w:proofErr w:type="spellEnd"/>
      <w:r w:rsidR="00AF58AC">
        <w:rPr>
          <w:i/>
          <w:sz w:val="22"/>
          <w:szCs w:val="22"/>
        </w:rPr>
        <w:t xml:space="preserve"> olarak gösterecek ve en son </w:t>
      </w:r>
      <w:proofErr w:type="spellStart"/>
      <w:r w:rsidR="00AF58AC">
        <w:rPr>
          <w:i/>
          <w:sz w:val="22"/>
          <w:szCs w:val="22"/>
        </w:rPr>
        <w:t>graph</w:t>
      </w:r>
      <w:proofErr w:type="spellEnd"/>
      <w:r w:rsidR="00AF58AC">
        <w:rPr>
          <w:i/>
          <w:sz w:val="22"/>
          <w:szCs w:val="22"/>
        </w:rPr>
        <w:t xml:space="preserve"> ağacının tamamını göstererek bize </w:t>
      </w:r>
      <w:proofErr w:type="spellStart"/>
      <w:r w:rsidR="00AF58AC">
        <w:rPr>
          <w:i/>
          <w:sz w:val="22"/>
          <w:szCs w:val="22"/>
        </w:rPr>
        <w:t>maximum</w:t>
      </w:r>
      <w:proofErr w:type="spellEnd"/>
      <w:r w:rsidR="00AF58AC">
        <w:rPr>
          <w:i/>
          <w:sz w:val="22"/>
          <w:szCs w:val="22"/>
        </w:rPr>
        <w:t xml:space="preserve"> </w:t>
      </w:r>
      <w:proofErr w:type="spellStart"/>
      <w:r w:rsidR="00AF58AC">
        <w:rPr>
          <w:i/>
          <w:sz w:val="22"/>
          <w:szCs w:val="22"/>
        </w:rPr>
        <w:t>flow</w:t>
      </w:r>
      <w:proofErr w:type="spellEnd"/>
      <w:r w:rsidR="00AF58AC">
        <w:rPr>
          <w:i/>
          <w:sz w:val="22"/>
          <w:szCs w:val="22"/>
        </w:rPr>
        <w:t xml:space="preserve"> ve </w:t>
      </w:r>
      <w:proofErr w:type="spellStart"/>
      <w:r w:rsidR="00AF58AC">
        <w:rPr>
          <w:i/>
          <w:sz w:val="22"/>
          <w:szCs w:val="22"/>
        </w:rPr>
        <w:t>min</w:t>
      </w:r>
      <w:proofErr w:type="spellEnd"/>
      <w:r w:rsidR="00AF58AC">
        <w:rPr>
          <w:i/>
          <w:sz w:val="22"/>
          <w:szCs w:val="22"/>
        </w:rPr>
        <w:t xml:space="preserve"> </w:t>
      </w:r>
      <w:proofErr w:type="spellStart"/>
      <w:r w:rsidR="00AF58AC">
        <w:rPr>
          <w:i/>
          <w:sz w:val="22"/>
          <w:szCs w:val="22"/>
        </w:rPr>
        <w:t>cutları</w:t>
      </w:r>
      <w:proofErr w:type="spellEnd"/>
      <w:r w:rsidR="00AF58AC">
        <w:rPr>
          <w:i/>
          <w:sz w:val="22"/>
          <w:szCs w:val="22"/>
        </w:rPr>
        <w:t xml:space="preserve"> gösterecektir. Uygulama dinamik olarak çalışmaktadır.</w:t>
      </w:r>
    </w:p>
    <w:p w:rsidR="00C44EA9" w:rsidRPr="0012081F" w:rsidRDefault="00AF58AC" w:rsidP="007D5EE3">
      <w:pPr>
        <w:pStyle w:val="Balk1"/>
        <w:numPr>
          <w:ilvl w:val="1"/>
          <w:numId w:val="17"/>
        </w:numPr>
        <w:jc w:val="both"/>
        <w:rPr>
          <w:sz w:val="24"/>
          <w:szCs w:val="24"/>
        </w:rPr>
      </w:pPr>
      <w:r>
        <w:rPr>
          <w:sz w:val="24"/>
          <w:szCs w:val="24"/>
        </w:rPr>
        <w:t>Genel Yapı</w:t>
      </w:r>
    </w:p>
    <w:p w:rsidR="0057651C" w:rsidRDefault="007D5EE3" w:rsidP="000C5A41">
      <w:pPr>
        <w:ind w:left="28"/>
        <w:rPr>
          <w:sz w:val="22"/>
          <w:szCs w:val="22"/>
        </w:rPr>
      </w:pPr>
      <w:r>
        <w:rPr>
          <w:sz w:val="22"/>
          <w:szCs w:val="22"/>
        </w:rPr>
        <w:t xml:space="preserve"> </w:t>
      </w:r>
      <w:r w:rsidR="000C5A41">
        <w:rPr>
          <w:sz w:val="22"/>
          <w:szCs w:val="22"/>
        </w:rPr>
        <w:t xml:space="preserve"> </w:t>
      </w:r>
      <w:r w:rsidR="00AF58AC">
        <w:rPr>
          <w:sz w:val="22"/>
          <w:szCs w:val="22"/>
        </w:rPr>
        <w:t xml:space="preserve">Kullanıcı tarafından oluşturulacak boru sistemi hakkında yapmış olduğumuz uygulama </w:t>
      </w:r>
      <w:proofErr w:type="spellStart"/>
      <w:r w:rsidR="0057651C">
        <w:rPr>
          <w:sz w:val="22"/>
          <w:szCs w:val="22"/>
        </w:rPr>
        <w:t>max</w:t>
      </w:r>
      <w:proofErr w:type="spellEnd"/>
      <w:r w:rsidR="0057651C">
        <w:rPr>
          <w:sz w:val="22"/>
          <w:szCs w:val="22"/>
        </w:rPr>
        <w:t xml:space="preserve"> </w:t>
      </w:r>
      <w:proofErr w:type="spellStart"/>
      <w:r w:rsidR="0057651C">
        <w:rPr>
          <w:sz w:val="22"/>
          <w:szCs w:val="22"/>
        </w:rPr>
        <w:t>flow</w:t>
      </w:r>
      <w:proofErr w:type="spellEnd"/>
      <w:r w:rsidR="0057651C">
        <w:rPr>
          <w:sz w:val="22"/>
          <w:szCs w:val="22"/>
        </w:rPr>
        <w:t xml:space="preserve"> akışını ve </w:t>
      </w:r>
      <w:proofErr w:type="spellStart"/>
      <w:r w:rsidR="0057651C">
        <w:rPr>
          <w:sz w:val="22"/>
          <w:szCs w:val="22"/>
        </w:rPr>
        <w:t>min</w:t>
      </w:r>
      <w:proofErr w:type="spellEnd"/>
      <w:r w:rsidR="0057651C">
        <w:rPr>
          <w:sz w:val="22"/>
          <w:szCs w:val="22"/>
        </w:rPr>
        <w:t xml:space="preserve"> </w:t>
      </w:r>
      <w:proofErr w:type="spellStart"/>
      <w:r w:rsidR="0057651C">
        <w:rPr>
          <w:sz w:val="22"/>
          <w:szCs w:val="22"/>
        </w:rPr>
        <w:t>cut</w:t>
      </w:r>
      <w:proofErr w:type="spellEnd"/>
      <w:r w:rsidR="0057651C">
        <w:rPr>
          <w:sz w:val="22"/>
          <w:szCs w:val="22"/>
        </w:rPr>
        <w:t xml:space="preserve"> adımlarını söyleyecektir. Kullanıcı oluşturacak olduğu musluk sayısını girerek uygulamaya başlar. Uygulama musluk sayısına göre bir matris oluşturur. Kullanıcı bu matrisleri doldurarak bağlantıları ve bu bağlantılar arasındaki </w:t>
      </w:r>
      <w:proofErr w:type="gramStart"/>
      <w:r w:rsidR="0057651C">
        <w:rPr>
          <w:sz w:val="22"/>
          <w:szCs w:val="22"/>
        </w:rPr>
        <w:t>kapasiteleri  girerek</w:t>
      </w:r>
      <w:proofErr w:type="gramEnd"/>
      <w:r w:rsidR="0057651C">
        <w:rPr>
          <w:sz w:val="22"/>
          <w:szCs w:val="22"/>
        </w:rPr>
        <w:t xml:space="preserve"> bir boru hattı oluşturur. Uygulama bu adımları </w:t>
      </w:r>
      <w:proofErr w:type="spellStart"/>
      <w:r w:rsidR="0057651C">
        <w:rPr>
          <w:sz w:val="22"/>
          <w:szCs w:val="22"/>
        </w:rPr>
        <w:t>nodes.dgs</w:t>
      </w:r>
      <w:proofErr w:type="spellEnd"/>
      <w:r w:rsidR="0057651C">
        <w:rPr>
          <w:sz w:val="22"/>
          <w:szCs w:val="22"/>
        </w:rPr>
        <w:t xml:space="preserve"> klasörüne kaydederek kendini çalıştırmaya başlar.</w:t>
      </w:r>
    </w:p>
    <w:p w:rsidR="0057651C" w:rsidRDefault="0057651C" w:rsidP="000C5A41">
      <w:pPr>
        <w:ind w:left="28"/>
        <w:rPr>
          <w:sz w:val="22"/>
          <w:szCs w:val="22"/>
        </w:rPr>
      </w:pPr>
      <w:r>
        <w:rPr>
          <w:sz w:val="22"/>
          <w:szCs w:val="22"/>
        </w:rPr>
        <w:t xml:space="preserve">  Kaydedilen </w:t>
      </w:r>
      <w:proofErr w:type="spellStart"/>
      <w:r>
        <w:rPr>
          <w:sz w:val="22"/>
          <w:szCs w:val="22"/>
        </w:rPr>
        <w:t>node</w:t>
      </w:r>
      <w:proofErr w:type="spellEnd"/>
      <w:r>
        <w:rPr>
          <w:sz w:val="22"/>
          <w:szCs w:val="22"/>
        </w:rPr>
        <w:t xml:space="preserve">, </w:t>
      </w:r>
      <w:proofErr w:type="spellStart"/>
      <w:r>
        <w:rPr>
          <w:sz w:val="22"/>
          <w:szCs w:val="22"/>
        </w:rPr>
        <w:t>edge</w:t>
      </w:r>
      <w:proofErr w:type="spellEnd"/>
      <w:r>
        <w:rPr>
          <w:sz w:val="22"/>
          <w:szCs w:val="22"/>
        </w:rPr>
        <w:t xml:space="preserve"> ve </w:t>
      </w:r>
      <w:proofErr w:type="spellStart"/>
      <w:r>
        <w:rPr>
          <w:sz w:val="22"/>
          <w:szCs w:val="22"/>
        </w:rPr>
        <w:t>weight</w:t>
      </w:r>
      <w:proofErr w:type="spellEnd"/>
      <w:r>
        <w:rPr>
          <w:sz w:val="22"/>
          <w:szCs w:val="22"/>
        </w:rPr>
        <w:t xml:space="preserve"> </w:t>
      </w:r>
      <w:proofErr w:type="spellStart"/>
      <w:r>
        <w:rPr>
          <w:sz w:val="22"/>
          <w:szCs w:val="22"/>
        </w:rPr>
        <w:t>leri</w:t>
      </w:r>
      <w:proofErr w:type="spellEnd"/>
      <w:r>
        <w:rPr>
          <w:sz w:val="22"/>
          <w:szCs w:val="22"/>
        </w:rPr>
        <w:t xml:space="preserve"> alarak arama işlemine tabi tutuyoruz. Arama işlemi Ford </w:t>
      </w:r>
      <w:proofErr w:type="spellStart"/>
      <w:r>
        <w:rPr>
          <w:sz w:val="22"/>
          <w:szCs w:val="22"/>
        </w:rPr>
        <w:t>Fulkerson</w:t>
      </w:r>
      <w:proofErr w:type="spellEnd"/>
      <w:r>
        <w:rPr>
          <w:sz w:val="22"/>
          <w:szCs w:val="22"/>
        </w:rPr>
        <w:t xml:space="preserve"> algoritmasına göre </w:t>
      </w:r>
      <w:proofErr w:type="spellStart"/>
      <w:r>
        <w:rPr>
          <w:sz w:val="22"/>
          <w:szCs w:val="22"/>
        </w:rPr>
        <w:t>max</w:t>
      </w:r>
      <w:proofErr w:type="spellEnd"/>
      <w:r>
        <w:rPr>
          <w:sz w:val="22"/>
          <w:szCs w:val="22"/>
        </w:rPr>
        <w:t xml:space="preserve"> </w:t>
      </w:r>
      <w:proofErr w:type="spellStart"/>
      <w:r>
        <w:rPr>
          <w:sz w:val="22"/>
          <w:szCs w:val="22"/>
        </w:rPr>
        <w:t>flow</w:t>
      </w:r>
      <w:proofErr w:type="spellEnd"/>
      <w:r>
        <w:rPr>
          <w:sz w:val="22"/>
          <w:szCs w:val="22"/>
        </w:rPr>
        <w:t xml:space="preserve"> adımlarını buluyor. </w:t>
      </w:r>
      <w:proofErr w:type="spellStart"/>
      <w:r>
        <w:rPr>
          <w:sz w:val="22"/>
          <w:szCs w:val="22"/>
        </w:rPr>
        <w:t>Max</w:t>
      </w:r>
      <w:proofErr w:type="spellEnd"/>
      <w:r>
        <w:rPr>
          <w:sz w:val="22"/>
          <w:szCs w:val="22"/>
        </w:rPr>
        <w:t xml:space="preserve"> </w:t>
      </w:r>
      <w:proofErr w:type="spellStart"/>
      <w:r>
        <w:rPr>
          <w:sz w:val="22"/>
          <w:szCs w:val="22"/>
        </w:rPr>
        <w:t>flow</w:t>
      </w:r>
      <w:proofErr w:type="spellEnd"/>
      <w:r>
        <w:rPr>
          <w:sz w:val="22"/>
          <w:szCs w:val="22"/>
        </w:rPr>
        <w:t xml:space="preserve"> adımlarını bulurken gittiği her f</w:t>
      </w:r>
      <w:proofErr w:type="gramStart"/>
      <w:r>
        <w:rPr>
          <w:sz w:val="22"/>
          <w:szCs w:val="22"/>
        </w:rPr>
        <w:t>1,f</w:t>
      </w:r>
      <w:proofErr w:type="gramEnd"/>
      <w:r>
        <w:rPr>
          <w:sz w:val="22"/>
          <w:szCs w:val="22"/>
        </w:rPr>
        <w:t xml:space="preserve">2 adımlarını tutarak kullanıcıya bu yollardan geçebilecek kapasiteleri gösteriyor. Girişten gelen kapasite o f1 in toplam kapasitesi oluyor. Uygulama bu f </w:t>
      </w:r>
      <w:proofErr w:type="spellStart"/>
      <w:r>
        <w:rPr>
          <w:sz w:val="22"/>
          <w:szCs w:val="22"/>
        </w:rPr>
        <w:t>leri</w:t>
      </w:r>
      <w:proofErr w:type="spellEnd"/>
      <w:r>
        <w:rPr>
          <w:sz w:val="22"/>
          <w:szCs w:val="22"/>
        </w:rPr>
        <w:t xml:space="preserve"> toplayarak bize </w:t>
      </w:r>
      <w:proofErr w:type="spellStart"/>
      <w:r>
        <w:rPr>
          <w:sz w:val="22"/>
          <w:szCs w:val="22"/>
        </w:rPr>
        <w:t>max</w:t>
      </w:r>
      <w:proofErr w:type="spellEnd"/>
      <w:r>
        <w:rPr>
          <w:sz w:val="22"/>
          <w:szCs w:val="22"/>
        </w:rPr>
        <w:t xml:space="preserve"> </w:t>
      </w:r>
      <w:proofErr w:type="spellStart"/>
      <w:r>
        <w:rPr>
          <w:sz w:val="22"/>
          <w:szCs w:val="22"/>
        </w:rPr>
        <w:t>flow</w:t>
      </w:r>
      <w:proofErr w:type="spellEnd"/>
      <w:r>
        <w:rPr>
          <w:sz w:val="22"/>
          <w:szCs w:val="22"/>
        </w:rPr>
        <w:t xml:space="preserve"> u bulmuş oluyor. Ardından </w:t>
      </w:r>
      <w:proofErr w:type="spellStart"/>
      <w:r>
        <w:rPr>
          <w:sz w:val="22"/>
          <w:szCs w:val="22"/>
        </w:rPr>
        <w:t>min</w:t>
      </w:r>
      <w:proofErr w:type="spellEnd"/>
      <w:r>
        <w:rPr>
          <w:sz w:val="22"/>
          <w:szCs w:val="22"/>
        </w:rPr>
        <w:t xml:space="preserve"> </w:t>
      </w:r>
      <w:proofErr w:type="spellStart"/>
      <w:r>
        <w:rPr>
          <w:sz w:val="22"/>
          <w:szCs w:val="22"/>
        </w:rPr>
        <w:t>cut</w:t>
      </w:r>
      <w:proofErr w:type="spellEnd"/>
      <w:r>
        <w:rPr>
          <w:sz w:val="22"/>
          <w:szCs w:val="22"/>
        </w:rPr>
        <w:t xml:space="preserve"> için tabi tuttuğumuz algoritma sayesinde kesilmesi gereken ad</w:t>
      </w:r>
      <w:r w:rsidR="0033129A">
        <w:rPr>
          <w:sz w:val="22"/>
          <w:szCs w:val="22"/>
        </w:rPr>
        <w:t xml:space="preserve">ımları kullanıcıya gösteriyoruz. </w:t>
      </w:r>
    </w:p>
    <w:p w:rsidR="0033129A" w:rsidRDefault="0033129A" w:rsidP="000C5A41">
      <w:pPr>
        <w:ind w:left="28"/>
        <w:rPr>
          <w:sz w:val="22"/>
          <w:szCs w:val="22"/>
        </w:rPr>
      </w:pPr>
    </w:p>
    <w:p w:rsidR="000C5A41" w:rsidRDefault="0033129A" w:rsidP="0033129A">
      <w:pPr>
        <w:ind w:left="28"/>
        <w:rPr>
          <w:sz w:val="22"/>
          <w:szCs w:val="22"/>
        </w:rPr>
      </w:pPr>
      <w:r>
        <w:rPr>
          <w:sz w:val="22"/>
          <w:szCs w:val="22"/>
        </w:rPr>
        <w:t xml:space="preserve">  Son adım olarak bütün bir </w:t>
      </w:r>
      <w:proofErr w:type="spellStart"/>
      <w:r>
        <w:rPr>
          <w:sz w:val="22"/>
          <w:szCs w:val="22"/>
        </w:rPr>
        <w:t>graph</w:t>
      </w:r>
      <w:proofErr w:type="spellEnd"/>
      <w:r>
        <w:rPr>
          <w:sz w:val="22"/>
          <w:szCs w:val="22"/>
        </w:rPr>
        <w:t xml:space="preserve"> göstererek </w:t>
      </w:r>
      <w:proofErr w:type="spellStart"/>
      <w:r>
        <w:rPr>
          <w:sz w:val="22"/>
          <w:szCs w:val="22"/>
        </w:rPr>
        <w:t>graph</w:t>
      </w:r>
      <w:proofErr w:type="spellEnd"/>
      <w:r>
        <w:rPr>
          <w:sz w:val="22"/>
          <w:szCs w:val="22"/>
        </w:rPr>
        <w:t xml:space="preserve"> üzerinde kesilmesi gereken (</w:t>
      </w:r>
      <w:proofErr w:type="spellStart"/>
      <w:r>
        <w:rPr>
          <w:sz w:val="22"/>
          <w:szCs w:val="22"/>
        </w:rPr>
        <w:t>min-cut</w:t>
      </w:r>
      <w:proofErr w:type="spellEnd"/>
      <w:r>
        <w:rPr>
          <w:sz w:val="22"/>
          <w:szCs w:val="22"/>
        </w:rPr>
        <w:t xml:space="preserve">) adımları yeşil olarak görülmektedir. İlk çalışan </w:t>
      </w:r>
      <w:proofErr w:type="spellStart"/>
      <w:r>
        <w:rPr>
          <w:sz w:val="22"/>
          <w:szCs w:val="22"/>
        </w:rPr>
        <w:t>frame</w:t>
      </w:r>
      <w:proofErr w:type="spellEnd"/>
      <w:r>
        <w:rPr>
          <w:sz w:val="22"/>
          <w:szCs w:val="22"/>
        </w:rPr>
        <w:t xml:space="preserve"> üzerinde de bu adımlar belirtilmektedir.</w:t>
      </w:r>
    </w:p>
    <w:p w:rsidR="000C5A41" w:rsidRPr="007D5EE3" w:rsidRDefault="000C5A41" w:rsidP="000C5A41">
      <w:pPr>
        <w:ind w:left="28"/>
        <w:rPr>
          <w:sz w:val="22"/>
          <w:szCs w:val="22"/>
        </w:rPr>
      </w:pPr>
    </w:p>
    <w:p w:rsidR="00087C0C" w:rsidRPr="0072459D" w:rsidRDefault="007D5EE3" w:rsidP="007D5EE3">
      <w:pPr>
        <w:pStyle w:val="Balk1"/>
        <w:numPr>
          <w:ilvl w:val="0"/>
          <w:numId w:val="0"/>
        </w:numPr>
        <w:jc w:val="both"/>
        <w:rPr>
          <w:sz w:val="18"/>
        </w:rPr>
      </w:pPr>
      <w:r>
        <w:rPr>
          <w:sz w:val="24"/>
          <w:szCs w:val="24"/>
        </w:rPr>
        <w:t>2.2 Yapılan Araştırmalar</w:t>
      </w:r>
    </w:p>
    <w:p w:rsidR="00611F0D" w:rsidRDefault="007D5EE3" w:rsidP="00087C0C">
      <w:pPr>
        <w:ind w:left="28"/>
        <w:rPr>
          <w:sz w:val="22"/>
          <w:szCs w:val="22"/>
        </w:rPr>
      </w:pPr>
      <w:r>
        <w:rPr>
          <w:sz w:val="22"/>
          <w:szCs w:val="22"/>
        </w:rPr>
        <w:t xml:space="preserve">  </w:t>
      </w:r>
      <w:r w:rsidR="00087C0C">
        <w:rPr>
          <w:sz w:val="22"/>
          <w:szCs w:val="22"/>
        </w:rPr>
        <w:t xml:space="preserve">Projeme başlamadan önce </w:t>
      </w:r>
      <w:r w:rsidR="00611F0D">
        <w:rPr>
          <w:sz w:val="22"/>
          <w:szCs w:val="22"/>
        </w:rPr>
        <w:t xml:space="preserve">genel mantık yapısını kurdum. Sonra </w:t>
      </w:r>
      <w:proofErr w:type="spellStart"/>
      <w:r w:rsidR="0033129A">
        <w:rPr>
          <w:sz w:val="22"/>
          <w:szCs w:val="22"/>
        </w:rPr>
        <w:t>max-flow</w:t>
      </w:r>
      <w:proofErr w:type="spellEnd"/>
      <w:r w:rsidR="0033129A">
        <w:rPr>
          <w:sz w:val="22"/>
          <w:szCs w:val="22"/>
        </w:rPr>
        <w:t xml:space="preserve"> ve </w:t>
      </w:r>
      <w:proofErr w:type="spellStart"/>
      <w:r w:rsidR="0033129A">
        <w:rPr>
          <w:sz w:val="22"/>
          <w:szCs w:val="22"/>
        </w:rPr>
        <w:t>min-cut</w:t>
      </w:r>
      <w:proofErr w:type="spellEnd"/>
      <w:r w:rsidR="0033129A">
        <w:rPr>
          <w:sz w:val="22"/>
          <w:szCs w:val="22"/>
        </w:rPr>
        <w:t xml:space="preserve"> ile ilgili araştırmalar yapıp bu işlemlerin nasıl yapıldığını öğrendim. </w:t>
      </w:r>
      <w:proofErr w:type="spellStart"/>
      <w:r w:rsidR="0033129A">
        <w:rPr>
          <w:sz w:val="22"/>
          <w:szCs w:val="22"/>
        </w:rPr>
        <w:t>Graph</w:t>
      </w:r>
      <w:proofErr w:type="spellEnd"/>
      <w:r w:rsidR="0033129A">
        <w:rPr>
          <w:sz w:val="22"/>
          <w:szCs w:val="22"/>
        </w:rPr>
        <w:t xml:space="preserve"> ile ilgili </w:t>
      </w:r>
      <w:proofErr w:type="spellStart"/>
      <w:r w:rsidR="0033129A">
        <w:rPr>
          <w:sz w:val="22"/>
          <w:szCs w:val="22"/>
        </w:rPr>
        <w:t>graphStream</w:t>
      </w:r>
      <w:proofErr w:type="spellEnd"/>
      <w:r w:rsidR="0033129A">
        <w:rPr>
          <w:sz w:val="22"/>
          <w:szCs w:val="22"/>
        </w:rPr>
        <w:t xml:space="preserve"> kütüphanesini kullanmaya karar verdim. </w:t>
      </w:r>
      <w:proofErr w:type="spellStart"/>
      <w:r w:rsidR="0033129A">
        <w:rPr>
          <w:sz w:val="22"/>
          <w:szCs w:val="22"/>
        </w:rPr>
        <w:t>Graph</w:t>
      </w:r>
      <w:proofErr w:type="spellEnd"/>
      <w:r w:rsidR="0033129A">
        <w:rPr>
          <w:sz w:val="22"/>
          <w:szCs w:val="22"/>
        </w:rPr>
        <w:t xml:space="preserve"> </w:t>
      </w:r>
      <w:proofErr w:type="spellStart"/>
      <w:r w:rsidR="0033129A">
        <w:rPr>
          <w:sz w:val="22"/>
          <w:szCs w:val="22"/>
        </w:rPr>
        <w:t>stream</w:t>
      </w:r>
      <w:proofErr w:type="spellEnd"/>
      <w:r w:rsidR="0033129A">
        <w:rPr>
          <w:sz w:val="22"/>
          <w:szCs w:val="22"/>
        </w:rPr>
        <w:t xml:space="preserve"> </w:t>
      </w:r>
      <w:proofErr w:type="spellStart"/>
      <w:r w:rsidR="0033129A">
        <w:rPr>
          <w:sz w:val="22"/>
          <w:szCs w:val="22"/>
        </w:rPr>
        <w:t>dökümanlarını</w:t>
      </w:r>
      <w:proofErr w:type="spellEnd"/>
      <w:r w:rsidR="0033129A">
        <w:rPr>
          <w:sz w:val="22"/>
          <w:szCs w:val="22"/>
        </w:rPr>
        <w:t xml:space="preserve"> okudum. Uygulama </w:t>
      </w:r>
      <w:proofErr w:type="spellStart"/>
      <w:r w:rsidR="0033129A">
        <w:rPr>
          <w:sz w:val="22"/>
          <w:szCs w:val="22"/>
        </w:rPr>
        <w:t>desktop</w:t>
      </w:r>
      <w:proofErr w:type="spellEnd"/>
      <w:r w:rsidR="0033129A">
        <w:rPr>
          <w:sz w:val="22"/>
          <w:szCs w:val="22"/>
        </w:rPr>
        <w:t xml:space="preserve"> uygulama olacağı için </w:t>
      </w:r>
      <w:proofErr w:type="spellStart"/>
      <w:r w:rsidR="0033129A">
        <w:rPr>
          <w:sz w:val="22"/>
          <w:szCs w:val="22"/>
        </w:rPr>
        <w:t>java</w:t>
      </w:r>
      <w:proofErr w:type="spellEnd"/>
      <w:r w:rsidR="0033129A">
        <w:rPr>
          <w:sz w:val="22"/>
          <w:szCs w:val="22"/>
        </w:rPr>
        <w:t xml:space="preserve"> </w:t>
      </w:r>
      <w:proofErr w:type="spellStart"/>
      <w:r w:rsidR="0033129A">
        <w:rPr>
          <w:sz w:val="22"/>
          <w:szCs w:val="22"/>
        </w:rPr>
        <w:t>swing</w:t>
      </w:r>
      <w:proofErr w:type="spellEnd"/>
      <w:r w:rsidR="0033129A">
        <w:rPr>
          <w:sz w:val="22"/>
          <w:szCs w:val="22"/>
        </w:rPr>
        <w:t xml:space="preserve"> kütüphanesi hakkında makaleler okudum. Ve uygulamayı geliştirmeye başladım.</w:t>
      </w:r>
    </w:p>
    <w:p w:rsidR="00611F0D" w:rsidRDefault="00611F0D" w:rsidP="00087C0C">
      <w:pPr>
        <w:ind w:left="28"/>
        <w:rPr>
          <w:sz w:val="22"/>
          <w:szCs w:val="22"/>
        </w:rPr>
      </w:pPr>
    </w:p>
    <w:p w:rsidR="007D5EE3" w:rsidRDefault="00611F0D" w:rsidP="00087C0C">
      <w:pPr>
        <w:ind w:left="28"/>
        <w:rPr>
          <w:sz w:val="22"/>
          <w:szCs w:val="22"/>
        </w:rPr>
      </w:pPr>
      <w:r>
        <w:rPr>
          <w:sz w:val="22"/>
          <w:szCs w:val="22"/>
        </w:rPr>
        <w:t xml:space="preserve"> </w:t>
      </w:r>
    </w:p>
    <w:p w:rsidR="006A2AA6" w:rsidRPr="006A2AA6" w:rsidRDefault="0072459D" w:rsidP="006A2AA6">
      <w:pPr>
        <w:pStyle w:val="ListeParagraf"/>
        <w:numPr>
          <w:ilvl w:val="1"/>
          <w:numId w:val="19"/>
        </w:numPr>
        <w:rPr>
          <w:b/>
          <w:bCs/>
          <w:sz w:val="24"/>
          <w:szCs w:val="24"/>
        </w:rPr>
      </w:pPr>
      <w:r w:rsidRPr="006A2AA6">
        <w:rPr>
          <w:b/>
          <w:bCs/>
          <w:sz w:val="24"/>
          <w:szCs w:val="24"/>
        </w:rPr>
        <w:t xml:space="preserve">Tasarım </w:t>
      </w:r>
    </w:p>
    <w:p w:rsidR="006A2AA6" w:rsidRDefault="006A2AA6" w:rsidP="00943E21">
      <w:pPr>
        <w:rPr>
          <w:sz w:val="22"/>
          <w:szCs w:val="22"/>
        </w:rPr>
      </w:pPr>
      <w:r>
        <w:rPr>
          <w:sz w:val="22"/>
          <w:szCs w:val="22"/>
        </w:rPr>
        <w:t xml:space="preserve">   </w:t>
      </w:r>
      <w:r w:rsidR="0033129A">
        <w:rPr>
          <w:sz w:val="22"/>
          <w:szCs w:val="22"/>
        </w:rPr>
        <w:t>Kullanıcı oluşturmak istediği musluk sayısını burada girecektir</w:t>
      </w:r>
      <w:r w:rsidR="00943E21">
        <w:rPr>
          <w:sz w:val="22"/>
          <w:szCs w:val="22"/>
        </w:rPr>
        <w:t xml:space="preserve">. </w:t>
      </w:r>
      <w:r w:rsidR="0033129A">
        <w:rPr>
          <w:sz w:val="22"/>
          <w:szCs w:val="22"/>
        </w:rPr>
        <w:t xml:space="preserve">Eğer boş geçerse hata mesajı (“Matris boyutu boş geçilemez”) ile karşılaşacaktır. </w:t>
      </w:r>
    </w:p>
    <w:p w:rsidR="00943E21" w:rsidRDefault="00943E21" w:rsidP="00943E21">
      <w:pPr>
        <w:rPr>
          <w:b/>
          <w:bCs/>
          <w:sz w:val="24"/>
          <w:szCs w:val="24"/>
        </w:rPr>
      </w:pPr>
    </w:p>
    <w:p w:rsidR="007D5EE3" w:rsidRDefault="0033129A" w:rsidP="00087C0C">
      <w:pPr>
        <w:ind w:left="28"/>
        <w:rPr>
          <w:noProof/>
        </w:rPr>
      </w:pPr>
      <w:r>
        <w:rPr>
          <w:noProof/>
        </w:rPr>
        <w:drawing>
          <wp:inline distT="0" distB="0" distL="0" distR="0">
            <wp:extent cx="2887345" cy="414655"/>
            <wp:effectExtent l="0" t="0" r="8255"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sız.png"/>
                    <pic:cNvPicPr/>
                  </pic:nvPicPr>
                  <pic:blipFill>
                    <a:blip r:embed="rId8">
                      <a:extLst>
                        <a:ext uri="{28A0092B-C50C-407E-A947-70E740481C1C}">
                          <a14:useLocalDpi xmlns:a14="http://schemas.microsoft.com/office/drawing/2010/main" val="0"/>
                        </a:ext>
                      </a:extLst>
                    </a:blip>
                    <a:stretch>
                      <a:fillRect/>
                    </a:stretch>
                  </pic:blipFill>
                  <pic:spPr>
                    <a:xfrm>
                      <a:off x="0" y="0"/>
                      <a:ext cx="2887345" cy="414655"/>
                    </a:xfrm>
                    <a:prstGeom prst="rect">
                      <a:avLst/>
                    </a:prstGeom>
                  </pic:spPr>
                </pic:pic>
              </a:graphicData>
            </a:graphic>
          </wp:inline>
        </w:drawing>
      </w:r>
    </w:p>
    <w:p w:rsidR="00943E21" w:rsidRDefault="00943E21" w:rsidP="00087C0C">
      <w:pPr>
        <w:ind w:left="28"/>
        <w:rPr>
          <w:noProof/>
        </w:rPr>
      </w:pPr>
    </w:p>
    <w:p w:rsidR="0033129A" w:rsidRPr="0033129A" w:rsidRDefault="0033129A" w:rsidP="00087C0C">
      <w:pPr>
        <w:ind w:left="28"/>
        <w:rPr>
          <w:noProof/>
          <w:sz w:val="22"/>
          <w:szCs w:val="22"/>
        </w:rPr>
      </w:pPr>
      <w:r w:rsidRPr="0033129A">
        <w:rPr>
          <w:noProof/>
          <w:sz w:val="22"/>
          <w:szCs w:val="22"/>
        </w:rPr>
        <w:t xml:space="preserve">  Matris boyutu örneğin 5 girildikten sonra oluşan matris aşağıda gösterilmiştir.</w:t>
      </w:r>
    </w:p>
    <w:p w:rsidR="0033129A" w:rsidRDefault="0033129A" w:rsidP="00087C0C">
      <w:pPr>
        <w:ind w:left="28"/>
        <w:rPr>
          <w:noProof/>
        </w:rPr>
      </w:pPr>
    </w:p>
    <w:p w:rsidR="0033129A" w:rsidRDefault="0033129A" w:rsidP="00087C0C">
      <w:pPr>
        <w:ind w:left="28"/>
        <w:rPr>
          <w:noProof/>
        </w:rPr>
      </w:pPr>
      <w:r>
        <w:rPr>
          <w:noProof/>
        </w:rPr>
        <w:drawing>
          <wp:inline distT="0" distB="0" distL="0" distR="0">
            <wp:extent cx="2238420" cy="13208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ız.png"/>
                    <pic:cNvPicPr/>
                  </pic:nvPicPr>
                  <pic:blipFill>
                    <a:blip r:embed="rId9">
                      <a:extLst>
                        <a:ext uri="{28A0092B-C50C-407E-A947-70E740481C1C}">
                          <a14:useLocalDpi xmlns:a14="http://schemas.microsoft.com/office/drawing/2010/main" val="0"/>
                        </a:ext>
                      </a:extLst>
                    </a:blip>
                    <a:stretch>
                      <a:fillRect/>
                    </a:stretch>
                  </pic:blipFill>
                  <pic:spPr>
                    <a:xfrm>
                      <a:off x="0" y="0"/>
                      <a:ext cx="2277781" cy="1344025"/>
                    </a:xfrm>
                    <a:prstGeom prst="rect">
                      <a:avLst/>
                    </a:prstGeom>
                  </pic:spPr>
                </pic:pic>
              </a:graphicData>
            </a:graphic>
          </wp:inline>
        </w:drawing>
      </w:r>
    </w:p>
    <w:p w:rsidR="0033129A" w:rsidRDefault="0033129A" w:rsidP="00087C0C">
      <w:pPr>
        <w:ind w:left="28"/>
        <w:rPr>
          <w:noProof/>
        </w:rPr>
      </w:pPr>
    </w:p>
    <w:p w:rsidR="0033129A" w:rsidRDefault="0033129A" w:rsidP="00087C0C">
      <w:pPr>
        <w:ind w:left="28"/>
        <w:rPr>
          <w:noProof/>
          <w:sz w:val="22"/>
          <w:szCs w:val="22"/>
        </w:rPr>
      </w:pPr>
      <w:r w:rsidRPr="0033129A">
        <w:rPr>
          <w:noProof/>
          <w:sz w:val="22"/>
          <w:szCs w:val="22"/>
        </w:rPr>
        <w:t xml:space="preserve">Yukarıdaki </w:t>
      </w:r>
      <w:r w:rsidR="00E71252">
        <w:rPr>
          <w:noProof/>
          <w:sz w:val="22"/>
          <w:szCs w:val="22"/>
        </w:rPr>
        <w:t xml:space="preserve">matrisi kenar ve ağırlıkları girerek dolduruyoruz. </w:t>
      </w:r>
    </w:p>
    <w:p w:rsidR="00E71252" w:rsidRDefault="00E71252" w:rsidP="00087C0C">
      <w:pPr>
        <w:ind w:left="28"/>
        <w:rPr>
          <w:noProof/>
          <w:sz w:val="22"/>
          <w:szCs w:val="22"/>
        </w:rPr>
      </w:pPr>
    </w:p>
    <w:p w:rsidR="00E71252" w:rsidRDefault="00E71252" w:rsidP="00087C0C">
      <w:pPr>
        <w:ind w:left="28"/>
        <w:rPr>
          <w:noProof/>
          <w:sz w:val="22"/>
          <w:szCs w:val="22"/>
        </w:rPr>
      </w:pPr>
      <w:r>
        <w:rPr>
          <w:noProof/>
          <w:sz w:val="22"/>
          <w:szCs w:val="22"/>
        </w:rPr>
        <w:drawing>
          <wp:inline distT="0" distB="0" distL="0" distR="0">
            <wp:extent cx="2748280" cy="2667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sı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9971" cy="281420"/>
                    </a:xfrm>
                    <a:prstGeom prst="rect">
                      <a:avLst/>
                    </a:prstGeom>
                  </pic:spPr>
                </pic:pic>
              </a:graphicData>
            </a:graphic>
          </wp:inline>
        </w:drawing>
      </w:r>
    </w:p>
    <w:p w:rsidR="00E71252" w:rsidRDefault="00E71252" w:rsidP="00087C0C">
      <w:pPr>
        <w:ind w:left="28"/>
        <w:rPr>
          <w:noProof/>
          <w:sz w:val="22"/>
          <w:szCs w:val="22"/>
        </w:rPr>
      </w:pPr>
    </w:p>
    <w:p w:rsidR="00E71252" w:rsidRDefault="00E71252" w:rsidP="00087C0C">
      <w:pPr>
        <w:ind w:left="28"/>
        <w:rPr>
          <w:noProof/>
          <w:sz w:val="22"/>
          <w:szCs w:val="22"/>
        </w:rPr>
      </w:pPr>
    </w:p>
    <w:p w:rsidR="00E71252" w:rsidRDefault="00E71252" w:rsidP="00087C0C">
      <w:pPr>
        <w:ind w:left="28"/>
        <w:rPr>
          <w:noProof/>
          <w:sz w:val="22"/>
          <w:szCs w:val="22"/>
        </w:rPr>
      </w:pPr>
      <w:r>
        <w:rPr>
          <w:noProof/>
          <w:sz w:val="22"/>
          <w:szCs w:val="22"/>
        </w:rPr>
        <w:t>Burada başlangıç musluğunu ve çıkış musluğunu girerek uygulamanın başlamasını sağlıyoruz.</w:t>
      </w:r>
    </w:p>
    <w:p w:rsidR="00E71252" w:rsidRDefault="00E71252" w:rsidP="00087C0C">
      <w:pPr>
        <w:ind w:left="28"/>
        <w:rPr>
          <w:noProof/>
          <w:sz w:val="22"/>
          <w:szCs w:val="22"/>
        </w:rPr>
      </w:pPr>
    </w:p>
    <w:p w:rsidR="00E71252" w:rsidRDefault="00E71252" w:rsidP="00087C0C">
      <w:pPr>
        <w:ind w:left="28"/>
        <w:rPr>
          <w:noProof/>
          <w:sz w:val="22"/>
          <w:szCs w:val="22"/>
        </w:rPr>
      </w:pPr>
      <w:r>
        <w:rPr>
          <w:noProof/>
          <w:sz w:val="22"/>
          <w:szCs w:val="22"/>
        </w:rPr>
        <w:drawing>
          <wp:inline distT="0" distB="0" distL="0" distR="0">
            <wp:extent cx="2146300" cy="1944746"/>
            <wp:effectExtent l="0" t="0" r="635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sız.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0462" cy="1966639"/>
                    </a:xfrm>
                    <a:prstGeom prst="rect">
                      <a:avLst/>
                    </a:prstGeom>
                  </pic:spPr>
                </pic:pic>
              </a:graphicData>
            </a:graphic>
          </wp:inline>
        </w:drawing>
      </w:r>
    </w:p>
    <w:p w:rsidR="00E71252" w:rsidRDefault="00E71252" w:rsidP="00087C0C">
      <w:pPr>
        <w:ind w:left="28"/>
        <w:rPr>
          <w:noProof/>
          <w:sz w:val="22"/>
          <w:szCs w:val="22"/>
        </w:rPr>
      </w:pPr>
    </w:p>
    <w:p w:rsidR="00E71252" w:rsidRDefault="00E71252" w:rsidP="00087C0C">
      <w:pPr>
        <w:ind w:left="28"/>
        <w:rPr>
          <w:noProof/>
          <w:sz w:val="22"/>
          <w:szCs w:val="22"/>
        </w:rPr>
      </w:pPr>
      <w:r>
        <w:rPr>
          <w:noProof/>
          <w:sz w:val="22"/>
          <w:szCs w:val="22"/>
        </w:rPr>
        <w:t>Uygulama ilk olarak bize bütün boru sistemini göstermektedir.</w:t>
      </w:r>
    </w:p>
    <w:p w:rsidR="00E71252" w:rsidRDefault="00E71252" w:rsidP="00087C0C">
      <w:pPr>
        <w:ind w:left="28"/>
        <w:rPr>
          <w:noProof/>
          <w:sz w:val="22"/>
          <w:szCs w:val="22"/>
        </w:rPr>
      </w:pPr>
    </w:p>
    <w:p w:rsidR="00E71252" w:rsidRDefault="00E71252" w:rsidP="00087C0C">
      <w:pPr>
        <w:ind w:left="28"/>
        <w:rPr>
          <w:noProof/>
          <w:sz w:val="22"/>
          <w:szCs w:val="22"/>
        </w:rPr>
      </w:pPr>
      <w:r>
        <w:rPr>
          <w:noProof/>
          <w:sz w:val="22"/>
          <w:szCs w:val="22"/>
        </w:rPr>
        <w:drawing>
          <wp:inline distT="0" distB="0" distL="0" distR="0">
            <wp:extent cx="1520455" cy="2147765"/>
            <wp:effectExtent l="0" t="0" r="381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sız.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4498" cy="2195853"/>
                    </a:xfrm>
                    <a:prstGeom prst="rect">
                      <a:avLst/>
                    </a:prstGeom>
                  </pic:spPr>
                </pic:pic>
              </a:graphicData>
            </a:graphic>
          </wp:inline>
        </w:drawing>
      </w:r>
    </w:p>
    <w:p w:rsidR="00E71252" w:rsidRDefault="00E71252" w:rsidP="00087C0C">
      <w:pPr>
        <w:ind w:left="28"/>
        <w:rPr>
          <w:noProof/>
          <w:sz w:val="22"/>
          <w:szCs w:val="22"/>
        </w:rPr>
      </w:pPr>
    </w:p>
    <w:p w:rsidR="00E71252" w:rsidRDefault="00E71252" w:rsidP="00087C0C">
      <w:pPr>
        <w:ind w:left="28"/>
        <w:rPr>
          <w:noProof/>
          <w:sz w:val="22"/>
          <w:szCs w:val="22"/>
        </w:rPr>
      </w:pPr>
      <w:r>
        <w:rPr>
          <w:noProof/>
          <w:sz w:val="22"/>
          <w:szCs w:val="22"/>
        </w:rPr>
        <w:t>Ardından her f işlemi için sırayla bize f adımını ve o adıma giden borunun kapasitesini göstermektedir. 1. Borudan çıkan kapasite kaynak kapasitesidir. Her f işlemi için adım adım bu işlemler gösterilmektedir.</w:t>
      </w:r>
    </w:p>
    <w:p w:rsidR="00E71252" w:rsidRDefault="00E71252" w:rsidP="00087C0C">
      <w:pPr>
        <w:ind w:left="28"/>
        <w:rPr>
          <w:noProof/>
          <w:sz w:val="22"/>
          <w:szCs w:val="22"/>
        </w:rPr>
      </w:pPr>
      <w:r>
        <w:rPr>
          <w:noProof/>
          <w:sz w:val="22"/>
          <w:szCs w:val="22"/>
        </w:rPr>
        <w:drawing>
          <wp:inline distT="0" distB="0" distL="0" distR="0">
            <wp:extent cx="1998921" cy="1793183"/>
            <wp:effectExtent l="0" t="0" r="190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sız.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4458" cy="1825062"/>
                    </a:xfrm>
                    <a:prstGeom prst="rect">
                      <a:avLst/>
                    </a:prstGeom>
                  </pic:spPr>
                </pic:pic>
              </a:graphicData>
            </a:graphic>
          </wp:inline>
        </w:drawing>
      </w:r>
    </w:p>
    <w:p w:rsidR="00E71252" w:rsidRPr="0033129A" w:rsidRDefault="00E71252" w:rsidP="00087C0C">
      <w:pPr>
        <w:ind w:left="28"/>
        <w:rPr>
          <w:noProof/>
          <w:sz w:val="22"/>
          <w:szCs w:val="22"/>
        </w:rPr>
      </w:pPr>
    </w:p>
    <w:p w:rsidR="00E466A6" w:rsidRDefault="00E466A6" w:rsidP="00087C0C">
      <w:pPr>
        <w:ind w:left="28"/>
        <w:rPr>
          <w:sz w:val="22"/>
          <w:szCs w:val="22"/>
        </w:rPr>
      </w:pPr>
      <w:r>
        <w:rPr>
          <w:sz w:val="22"/>
          <w:szCs w:val="22"/>
        </w:rPr>
        <w:t xml:space="preserve">En sonda açılan </w:t>
      </w:r>
      <w:proofErr w:type="spellStart"/>
      <w:r>
        <w:rPr>
          <w:sz w:val="22"/>
          <w:szCs w:val="22"/>
        </w:rPr>
        <w:t>graph</w:t>
      </w:r>
      <w:proofErr w:type="spellEnd"/>
      <w:r>
        <w:rPr>
          <w:sz w:val="22"/>
          <w:szCs w:val="22"/>
        </w:rPr>
        <w:t xml:space="preserve"> ise bize boru hattının tamamını ve yeşiller ise kesilmesi gereken </w:t>
      </w:r>
      <w:proofErr w:type="spellStart"/>
      <w:r>
        <w:rPr>
          <w:sz w:val="22"/>
          <w:szCs w:val="22"/>
        </w:rPr>
        <w:t>min-cut</w:t>
      </w:r>
      <w:proofErr w:type="spellEnd"/>
      <w:r>
        <w:rPr>
          <w:sz w:val="22"/>
          <w:szCs w:val="22"/>
        </w:rPr>
        <w:t xml:space="preserve"> kenarlarını göstermektedir. </w:t>
      </w:r>
    </w:p>
    <w:p w:rsidR="00E466A6" w:rsidRDefault="00E466A6" w:rsidP="00087C0C">
      <w:pPr>
        <w:ind w:left="28"/>
        <w:rPr>
          <w:sz w:val="22"/>
          <w:szCs w:val="22"/>
        </w:rPr>
      </w:pPr>
    </w:p>
    <w:p w:rsidR="00E466A6" w:rsidRDefault="00E466A6" w:rsidP="00087C0C">
      <w:pPr>
        <w:ind w:left="28"/>
        <w:rPr>
          <w:sz w:val="22"/>
          <w:szCs w:val="22"/>
        </w:rPr>
      </w:pPr>
      <w:r>
        <w:rPr>
          <w:noProof/>
          <w:sz w:val="22"/>
          <w:szCs w:val="22"/>
        </w:rPr>
        <w:drawing>
          <wp:inline distT="0" distB="0" distL="0" distR="0">
            <wp:extent cx="1339850" cy="164186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sız.png"/>
                    <pic:cNvPicPr/>
                  </pic:nvPicPr>
                  <pic:blipFill>
                    <a:blip r:embed="rId14">
                      <a:extLst>
                        <a:ext uri="{28A0092B-C50C-407E-A947-70E740481C1C}">
                          <a14:useLocalDpi xmlns:a14="http://schemas.microsoft.com/office/drawing/2010/main" val="0"/>
                        </a:ext>
                      </a:extLst>
                    </a:blip>
                    <a:stretch>
                      <a:fillRect/>
                    </a:stretch>
                  </pic:blipFill>
                  <pic:spPr>
                    <a:xfrm>
                      <a:off x="0" y="0"/>
                      <a:ext cx="1355548" cy="1661102"/>
                    </a:xfrm>
                    <a:prstGeom prst="rect">
                      <a:avLst/>
                    </a:prstGeom>
                  </pic:spPr>
                </pic:pic>
              </a:graphicData>
            </a:graphic>
          </wp:inline>
        </w:drawing>
      </w:r>
    </w:p>
    <w:p w:rsidR="00E466A6" w:rsidRDefault="00E466A6" w:rsidP="00087C0C">
      <w:pPr>
        <w:ind w:left="28"/>
        <w:rPr>
          <w:sz w:val="22"/>
          <w:szCs w:val="22"/>
        </w:rPr>
      </w:pPr>
    </w:p>
    <w:p w:rsidR="00E466A6" w:rsidRDefault="00E466A6" w:rsidP="00087C0C">
      <w:pPr>
        <w:ind w:left="28"/>
        <w:rPr>
          <w:sz w:val="22"/>
          <w:szCs w:val="22"/>
        </w:rPr>
      </w:pPr>
      <w:r>
        <w:rPr>
          <w:sz w:val="22"/>
          <w:szCs w:val="22"/>
        </w:rPr>
        <w:t xml:space="preserve">Uygulamanın oluşturulduğu alan ise </w:t>
      </w:r>
      <w:proofErr w:type="spellStart"/>
      <w:r>
        <w:rPr>
          <w:sz w:val="22"/>
          <w:szCs w:val="22"/>
        </w:rPr>
        <w:t>max</w:t>
      </w:r>
      <w:proofErr w:type="spellEnd"/>
      <w:r>
        <w:rPr>
          <w:sz w:val="22"/>
          <w:szCs w:val="22"/>
        </w:rPr>
        <w:t xml:space="preserve"> </w:t>
      </w:r>
      <w:proofErr w:type="spellStart"/>
      <w:r>
        <w:rPr>
          <w:sz w:val="22"/>
          <w:szCs w:val="22"/>
        </w:rPr>
        <w:t>flow</w:t>
      </w:r>
      <w:proofErr w:type="spellEnd"/>
      <w:r>
        <w:rPr>
          <w:sz w:val="22"/>
          <w:szCs w:val="22"/>
        </w:rPr>
        <w:t xml:space="preserve"> ve </w:t>
      </w:r>
      <w:proofErr w:type="spellStart"/>
      <w:r>
        <w:rPr>
          <w:sz w:val="22"/>
          <w:szCs w:val="22"/>
        </w:rPr>
        <w:t>min</w:t>
      </w:r>
      <w:proofErr w:type="spellEnd"/>
      <w:r>
        <w:rPr>
          <w:sz w:val="22"/>
          <w:szCs w:val="22"/>
        </w:rPr>
        <w:t xml:space="preserve"> </w:t>
      </w:r>
      <w:proofErr w:type="spellStart"/>
      <w:r>
        <w:rPr>
          <w:sz w:val="22"/>
          <w:szCs w:val="22"/>
        </w:rPr>
        <w:t>cut</w:t>
      </w:r>
      <w:proofErr w:type="spellEnd"/>
      <w:r>
        <w:rPr>
          <w:sz w:val="22"/>
          <w:szCs w:val="22"/>
        </w:rPr>
        <w:t xml:space="preserve"> sonuçları görülmektedir.</w:t>
      </w:r>
    </w:p>
    <w:p w:rsidR="00E466A6" w:rsidRDefault="00E466A6" w:rsidP="00087C0C">
      <w:pPr>
        <w:ind w:left="28"/>
        <w:rPr>
          <w:sz w:val="22"/>
          <w:szCs w:val="22"/>
        </w:rPr>
      </w:pPr>
    </w:p>
    <w:p w:rsidR="00943E21" w:rsidRDefault="00943E21" w:rsidP="00087C0C">
      <w:pPr>
        <w:ind w:left="28"/>
        <w:rPr>
          <w:b/>
          <w:bCs/>
          <w:sz w:val="24"/>
          <w:szCs w:val="24"/>
        </w:rPr>
      </w:pPr>
    </w:p>
    <w:p w:rsidR="00943E21" w:rsidRDefault="00E466A6" w:rsidP="00E466A6">
      <w:pPr>
        <w:rPr>
          <w:b/>
          <w:bCs/>
          <w:sz w:val="24"/>
          <w:szCs w:val="24"/>
        </w:rPr>
      </w:pPr>
      <w:r>
        <w:rPr>
          <w:b/>
          <w:bCs/>
          <w:sz w:val="24"/>
          <w:szCs w:val="24"/>
        </w:rPr>
        <w:t>3.1 Kullanılan Algoritma</w:t>
      </w:r>
    </w:p>
    <w:p w:rsidR="00E466A6" w:rsidRDefault="00E466A6" w:rsidP="00E466A6">
      <w:pPr>
        <w:rPr>
          <w:b/>
          <w:bCs/>
          <w:sz w:val="24"/>
          <w:szCs w:val="24"/>
        </w:rPr>
      </w:pPr>
    </w:p>
    <w:p w:rsidR="00E466A6" w:rsidRDefault="00E466A6" w:rsidP="00087C0C">
      <w:pPr>
        <w:ind w:left="28"/>
        <w:rPr>
          <w:sz w:val="22"/>
          <w:szCs w:val="22"/>
        </w:rPr>
      </w:pPr>
      <w:r w:rsidRPr="00E466A6">
        <w:rPr>
          <w:sz w:val="22"/>
          <w:szCs w:val="22"/>
        </w:rPr>
        <w:t>Ford-</w:t>
      </w:r>
      <w:proofErr w:type="spellStart"/>
      <w:r w:rsidRPr="00E466A6">
        <w:rPr>
          <w:sz w:val="22"/>
          <w:szCs w:val="22"/>
        </w:rPr>
        <w:t>Fulkerson</w:t>
      </w:r>
      <w:proofErr w:type="spellEnd"/>
      <w:r w:rsidRPr="00E466A6">
        <w:rPr>
          <w:sz w:val="22"/>
          <w:szCs w:val="22"/>
        </w:rPr>
        <w:t xml:space="preserve"> çözüm için yukarıdaki şekilde öncelikle hedef düğüme giden yolu bulur. Algoritma bu arama işlemi sırasında şayet derin öncelikli arama (</w:t>
      </w:r>
      <w:proofErr w:type="spellStart"/>
      <w:r w:rsidRPr="00E466A6">
        <w:rPr>
          <w:sz w:val="22"/>
          <w:szCs w:val="22"/>
        </w:rPr>
        <w:t>depth</w:t>
      </w:r>
      <w:proofErr w:type="spellEnd"/>
      <w:r w:rsidRPr="00E466A6">
        <w:rPr>
          <w:sz w:val="22"/>
          <w:szCs w:val="22"/>
        </w:rPr>
        <w:t xml:space="preserve"> </w:t>
      </w:r>
      <w:proofErr w:type="spellStart"/>
      <w:r w:rsidRPr="00E466A6">
        <w:rPr>
          <w:sz w:val="22"/>
          <w:szCs w:val="22"/>
        </w:rPr>
        <w:t>first</w:t>
      </w:r>
      <w:proofErr w:type="spellEnd"/>
      <w:r w:rsidRPr="00E466A6">
        <w:rPr>
          <w:sz w:val="22"/>
          <w:szCs w:val="22"/>
        </w:rPr>
        <w:t xml:space="preserve"> </w:t>
      </w:r>
      <w:proofErr w:type="spellStart"/>
      <w:proofErr w:type="gramStart"/>
      <w:r w:rsidRPr="00E466A6">
        <w:rPr>
          <w:sz w:val="22"/>
          <w:szCs w:val="22"/>
        </w:rPr>
        <w:t>search</w:t>
      </w:r>
      <w:proofErr w:type="spellEnd"/>
      <w:r w:rsidRPr="00E466A6">
        <w:rPr>
          <w:sz w:val="22"/>
          <w:szCs w:val="22"/>
        </w:rPr>
        <w:t xml:space="preserve"> ,DFS</w:t>
      </w:r>
      <w:proofErr w:type="gramEnd"/>
      <w:r w:rsidRPr="00E466A6">
        <w:rPr>
          <w:sz w:val="22"/>
          <w:szCs w:val="22"/>
        </w:rPr>
        <w:t xml:space="preserve">) kullanıyorsa </w:t>
      </w:r>
      <w:proofErr w:type="spellStart"/>
      <w:r w:rsidRPr="00E466A6">
        <w:rPr>
          <w:sz w:val="22"/>
          <w:szCs w:val="22"/>
        </w:rPr>
        <w:t>ford</w:t>
      </w:r>
      <w:proofErr w:type="spellEnd"/>
      <w:r w:rsidRPr="00E466A6">
        <w:rPr>
          <w:sz w:val="22"/>
          <w:szCs w:val="22"/>
        </w:rPr>
        <w:t xml:space="preserve"> </w:t>
      </w:r>
      <w:proofErr w:type="spellStart"/>
      <w:r w:rsidRPr="00E466A6">
        <w:rPr>
          <w:sz w:val="22"/>
          <w:szCs w:val="22"/>
        </w:rPr>
        <w:t>fulkerson</w:t>
      </w:r>
      <w:proofErr w:type="spellEnd"/>
      <w:r w:rsidRPr="00E466A6">
        <w:rPr>
          <w:sz w:val="22"/>
          <w:szCs w:val="22"/>
        </w:rPr>
        <w:t xml:space="preserve"> olarak isimlendirilir. Şayet aynı algoritma bu arama işlemi sırasında sığ öncelikli arama (</w:t>
      </w:r>
      <w:proofErr w:type="spellStart"/>
      <w:r w:rsidRPr="00E466A6">
        <w:rPr>
          <w:sz w:val="22"/>
          <w:szCs w:val="22"/>
        </w:rPr>
        <w:t>breadth</w:t>
      </w:r>
      <w:proofErr w:type="spellEnd"/>
      <w:r w:rsidRPr="00E466A6">
        <w:rPr>
          <w:sz w:val="22"/>
          <w:szCs w:val="22"/>
        </w:rPr>
        <w:t xml:space="preserve"> </w:t>
      </w:r>
      <w:proofErr w:type="spellStart"/>
      <w:r w:rsidRPr="00E466A6">
        <w:rPr>
          <w:sz w:val="22"/>
          <w:szCs w:val="22"/>
        </w:rPr>
        <w:t>first</w:t>
      </w:r>
      <w:proofErr w:type="spellEnd"/>
      <w:r w:rsidRPr="00E466A6">
        <w:rPr>
          <w:sz w:val="22"/>
          <w:szCs w:val="22"/>
        </w:rPr>
        <w:t xml:space="preserve"> </w:t>
      </w:r>
      <w:proofErr w:type="spellStart"/>
      <w:r w:rsidRPr="00E466A6">
        <w:rPr>
          <w:sz w:val="22"/>
          <w:szCs w:val="22"/>
        </w:rPr>
        <w:t>search</w:t>
      </w:r>
      <w:proofErr w:type="spellEnd"/>
      <w:r w:rsidRPr="00E466A6">
        <w:rPr>
          <w:sz w:val="22"/>
          <w:szCs w:val="22"/>
        </w:rPr>
        <w:t xml:space="preserve">, BFS) kullanırsa bu durumda da </w:t>
      </w:r>
      <w:proofErr w:type="spellStart"/>
      <w:r w:rsidRPr="00E466A6">
        <w:rPr>
          <w:sz w:val="22"/>
          <w:szCs w:val="22"/>
        </w:rPr>
        <w:t>edmonds</w:t>
      </w:r>
      <w:proofErr w:type="spellEnd"/>
      <w:r w:rsidRPr="00E466A6">
        <w:rPr>
          <w:sz w:val="22"/>
          <w:szCs w:val="22"/>
        </w:rPr>
        <w:t xml:space="preserve"> </w:t>
      </w:r>
      <w:proofErr w:type="spellStart"/>
      <w:r w:rsidRPr="00E466A6">
        <w:rPr>
          <w:sz w:val="22"/>
          <w:szCs w:val="22"/>
        </w:rPr>
        <w:t>karp</w:t>
      </w:r>
      <w:proofErr w:type="spellEnd"/>
      <w:r w:rsidRPr="00E466A6">
        <w:rPr>
          <w:sz w:val="22"/>
          <w:szCs w:val="22"/>
        </w:rPr>
        <w:t xml:space="preserve"> algoritması olarak isimlendirilir.</w:t>
      </w:r>
    </w:p>
    <w:p w:rsidR="00E466A6" w:rsidRDefault="00E466A6" w:rsidP="00087C0C">
      <w:pPr>
        <w:ind w:left="28"/>
        <w:rPr>
          <w:sz w:val="22"/>
          <w:szCs w:val="22"/>
        </w:rPr>
      </w:pPr>
    </w:p>
    <w:p w:rsidR="000059D5" w:rsidRDefault="000059D5" w:rsidP="00087C0C">
      <w:pPr>
        <w:ind w:left="28"/>
        <w:rPr>
          <w:sz w:val="22"/>
          <w:szCs w:val="22"/>
        </w:rPr>
      </w:pPr>
      <w:proofErr w:type="spellStart"/>
      <w:r>
        <w:rPr>
          <w:sz w:val="22"/>
          <w:szCs w:val="22"/>
        </w:rPr>
        <w:t>Breadth</w:t>
      </w:r>
      <w:proofErr w:type="spellEnd"/>
      <w:r>
        <w:rPr>
          <w:sz w:val="22"/>
          <w:szCs w:val="22"/>
        </w:rPr>
        <w:t xml:space="preserve"> First </w:t>
      </w:r>
      <w:proofErr w:type="spellStart"/>
      <w:proofErr w:type="gramStart"/>
      <w:r>
        <w:rPr>
          <w:sz w:val="22"/>
          <w:szCs w:val="22"/>
        </w:rPr>
        <w:t>Search</w:t>
      </w:r>
      <w:proofErr w:type="spellEnd"/>
      <w:r>
        <w:rPr>
          <w:sz w:val="22"/>
          <w:szCs w:val="22"/>
        </w:rPr>
        <w:t xml:space="preserve">:  </w:t>
      </w:r>
      <w:r w:rsidRPr="000059D5">
        <w:rPr>
          <w:sz w:val="22"/>
          <w:szCs w:val="22"/>
        </w:rPr>
        <w:t>Bir</w:t>
      </w:r>
      <w:proofErr w:type="gramEnd"/>
      <w:r w:rsidRPr="000059D5">
        <w:rPr>
          <w:sz w:val="22"/>
          <w:szCs w:val="22"/>
        </w:rPr>
        <w:t xml:space="preserve"> grafik için Genişlik İlk Geçişi (veya Arama) , bir ağacın Genişliği İlk </w:t>
      </w:r>
      <w:proofErr w:type="spellStart"/>
      <w:r w:rsidRPr="000059D5">
        <w:rPr>
          <w:sz w:val="22"/>
          <w:szCs w:val="22"/>
        </w:rPr>
        <w:t>Geçişi'ne</w:t>
      </w:r>
      <w:proofErr w:type="spellEnd"/>
      <w:r w:rsidRPr="000059D5">
        <w:rPr>
          <w:sz w:val="22"/>
          <w:szCs w:val="22"/>
        </w:rPr>
        <w:t xml:space="preserve"> benzer. Buradaki tek yakalama, ağaçların aksine, grafikler döngü içerebilir, bu yüzden aynı düğüme tekrar gelebiliriz. Bir düğümü birden çok kez işlemekten kaçınmak için, bir </w:t>
      </w:r>
      <w:proofErr w:type="spellStart"/>
      <w:r w:rsidRPr="000059D5">
        <w:rPr>
          <w:sz w:val="22"/>
          <w:szCs w:val="22"/>
        </w:rPr>
        <w:t>boole</w:t>
      </w:r>
      <w:proofErr w:type="spellEnd"/>
      <w:r w:rsidRPr="000059D5">
        <w:rPr>
          <w:sz w:val="22"/>
          <w:szCs w:val="22"/>
        </w:rPr>
        <w:t xml:space="preserve"> ziyaret dizisi kullanırız. Basit olması için, tüm köşe noktalarına başlangıç ​​noktasından erişilebileceği varsayılmaktadır.</w:t>
      </w:r>
    </w:p>
    <w:p w:rsidR="000059D5" w:rsidRPr="000059D5" w:rsidRDefault="000059D5" w:rsidP="00087C0C">
      <w:pPr>
        <w:ind w:left="28"/>
        <w:rPr>
          <w:b/>
          <w:bCs/>
          <w:sz w:val="22"/>
          <w:szCs w:val="22"/>
        </w:rPr>
      </w:pPr>
    </w:p>
    <w:p w:rsidR="00E466A6" w:rsidRDefault="00E466A6" w:rsidP="00087C0C">
      <w:pPr>
        <w:ind w:left="28"/>
        <w:rPr>
          <w:b/>
          <w:bCs/>
          <w:sz w:val="22"/>
          <w:szCs w:val="22"/>
        </w:rPr>
      </w:pPr>
      <w:proofErr w:type="spellStart"/>
      <w:r w:rsidRPr="000059D5">
        <w:rPr>
          <w:b/>
          <w:bCs/>
          <w:sz w:val="22"/>
          <w:szCs w:val="22"/>
        </w:rPr>
        <w:t>Big</w:t>
      </w:r>
      <w:proofErr w:type="spellEnd"/>
      <w:r w:rsidRPr="000059D5">
        <w:rPr>
          <w:b/>
          <w:bCs/>
          <w:sz w:val="22"/>
          <w:szCs w:val="22"/>
        </w:rPr>
        <w:t xml:space="preserve"> O </w:t>
      </w:r>
      <w:proofErr w:type="spellStart"/>
      <w:r w:rsidRPr="000059D5">
        <w:rPr>
          <w:b/>
          <w:bCs/>
          <w:sz w:val="22"/>
          <w:szCs w:val="22"/>
        </w:rPr>
        <w:t>complexity</w:t>
      </w:r>
      <w:proofErr w:type="spellEnd"/>
      <w:r w:rsidRPr="000059D5">
        <w:rPr>
          <w:b/>
          <w:bCs/>
          <w:sz w:val="22"/>
          <w:szCs w:val="22"/>
        </w:rPr>
        <w:t xml:space="preserve"> </w:t>
      </w:r>
      <w:proofErr w:type="spellStart"/>
      <w:r w:rsidRPr="000059D5">
        <w:rPr>
          <w:b/>
          <w:bCs/>
          <w:sz w:val="22"/>
          <w:szCs w:val="22"/>
        </w:rPr>
        <w:t>analysis</w:t>
      </w:r>
      <w:proofErr w:type="spellEnd"/>
      <w:r w:rsidR="000059D5" w:rsidRPr="000059D5">
        <w:rPr>
          <w:b/>
          <w:bCs/>
          <w:sz w:val="22"/>
          <w:szCs w:val="22"/>
        </w:rPr>
        <w:t>:</w:t>
      </w:r>
    </w:p>
    <w:p w:rsidR="000059D5" w:rsidRPr="000059D5" w:rsidRDefault="000059D5" w:rsidP="00087C0C">
      <w:pPr>
        <w:ind w:left="28"/>
        <w:rPr>
          <w:b/>
          <w:bCs/>
          <w:sz w:val="22"/>
          <w:szCs w:val="22"/>
        </w:rPr>
      </w:pPr>
    </w:p>
    <w:p w:rsidR="00E466A6" w:rsidRDefault="00E466A6" w:rsidP="00087C0C">
      <w:pPr>
        <w:ind w:left="28"/>
        <w:rPr>
          <w:sz w:val="22"/>
          <w:szCs w:val="22"/>
        </w:rPr>
      </w:pPr>
      <w:r>
        <w:rPr>
          <w:sz w:val="22"/>
          <w:szCs w:val="22"/>
        </w:rPr>
        <w:t>H</w:t>
      </w:r>
      <w:r w:rsidRPr="00E466A6">
        <w:rPr>
          <w:sz w:val="22"/>
          <w:szCs w:val="22"/>
        </w:rPr>
        <w:t xml:space="preserve">er bir </w:t>
      </w:r>
      <w:proofErr w:type="spellStart"/>
      <w:r w:rsidRPr="00E466A6">
        <w:rPr>
          <w:sz w:val="22"/>
          <w:szCs w:val="22"/>
        </w:rPr>
        <w:t>node’a</w:t>
      </w:r>
      <w:proofErr w:type="spellEnd"/>
      <w:r w:rsidRPr="00E466A6">
        <w:rPr>
          <w:sz w:val="22"/>
          <w:szCs w:val="22"/>
        </w:rPr>
        <w:t xml:space="preserve"> yalnızca 1 defa gittiğimiz için karmaşıklık O(</w:t>
      </w:r>
      <w:r w:rsidR="000059D5">
        <w:rPr>
          <w:sz w:val="22"/>
          <w:szCs w:val="22"/>
        </w:rPr>
        <w:t>n</w:t>
      </w:r>
      <w:r w:rsidRPr="00E466A6">
        <w:rPr>
          <w:sz w:val="22"/>
          <w:szCs w:val="22"/>
        </w:rPr>
        <w:t>) oluyor.</w:t>
      </w:r>
    </w:p>
    <w:p w:rsidR="000059D5" w:rsidRDefault="000059D5" w:rsidP="00087C0C">
      <w:pPr>
        <w:ind w:left="28"/>
        <w:rPr>
          <w:sz w:val="22"/>
          <w:szCs w:val="22"/>
        </w:rPr>
      </w:pPr>
    </w:p>
    <w:p w:rsidR="000059D5" w:rsidRDefault="000059D5" w:rsidP="00087C0C">
      <w:pPr>
        <w:ind w:left="28"/>
        <w:rPr>
          <w:sz w:val="22"/>
          <w:szCs w:val="22"/>
        </w:rPr>
      </w:pPr>
      <w:r>
        <w:rPr>
          <w:noProof/>
          <w:sz w:val="22"/>
          <w:szCs w:val="22"/>
        </w:rPr>
        <w:lastRenderedPageBreak/>
        <w:drawing>
          <wp:inline distT="0" distB="0" distL="0" distR="0">
            <wp:extent cx="2927634" cy="1384300"/>
            <wp:effectExtent l="0" t="0" r="6350" b="635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sız.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5242" cy="1387897"/>
                    </a:xfrm>
                    <a:prstGeom prst="rect">
                      <a:avLst/>
                    </a:prstGeom>
                  </pic:spPr>
                </pic:pic>
              </a:graphicData>
            </a:graphic>
          </wp:inline>
        </w:drawing>
      </w:r>
    </w:p>
    <w:p w:rsidR="00E466A6" w:rsidRDefault="00E466A6" w:rsidP="00087C0C">
      <w:pPr>
        <w:ind w:left="28"/>
        <w:rPr>
          <w:sz w:val="22"/>
          <w:szCs w:val="22"/>
        </w:rPr>
      </w:pPr>
    </w:p>
    <w:p w:rsidR="000059D5" w:rsidRDefault="000059D5" w:rsidP="00087C0C">
      <w:pPr>
        <w:ind w:left="28"/>
        <w:rPr>
          <w:sz w:val="22"/>
          <w:szCs w:val="22"/>
        </w:rPr>
      </w:pPr>
      <w:r>
        <w:rPr>
          <w:noProof/>
          <w:sz w:val="22"/>
          <w:szCs w:val="22"/>
        </w:rPr>
        <w:drawing>
          <wp:inline distT="0" distB="0" distL="0" distR="0">
            <wp:extent cx="2887345" cy="1732915"/>
            <wp:effectExtent l="0" t="0" r="8255" b="63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sız.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7345" cy="1732915"/>
                    </a:xfrm>
                    <a:prstGeom prst="rect">
                      <a:avLst/>
                    </a:prstGeom>
                  </pic:spPr>
                </pic:pic>
              </a:graphicData>
            </a:graphic>
          </wp:inline>
        </w:drawing>
      </w:r>
    </w:p>
    <w:p w:rsidR="000059D5" w:rsidRDefault="000059D5" w:rsidP="00087C0C">
      <w:pPr>
        <w:ind w:left="28"/>
        <w:rPr>
          <w:sz w:val="22"/>
          <w:szCs w:val="22"/>
        </w:rPr>
      </w:pPr>
    </w:p>
    <w:p w:rsidR="000059D5" w:rsidRDefault="000059D5" w:rsidP="00087C0C">
      <w:pPr>
        <w:ind w:left="28"/>
        <w:rPr>
          <w:sz w:val="22"/>
          <w:szCs w:val="22"/>
        </w:rPr>
      </w:pPr>
      <w:r>
        <w:rPr>
          <w:sz w:val="22"/>
          <w:szCs w:val="22"/>
        </w:rPr>
        <w:t>Örnek kaba kodu yukarıda ki fotoğraflarda gösterilmiştir.</w:t>
      </w:r>
    </w:p>
    <w:p w:rsidR="000059D5" w:rsidRDefault="000059D5" w:rsidP="00087C0C">
      <w:pPr>
        <w:ind w:left="28"/>
        <w:rPr>
          <w:sz w:val="22"/>
          <w:szCs w:val="22"/>
        </w:rPr>
      </w:pPr>
    </w:p>
    <w:p w:rsidR="000059D5" w:rsidRDefault="000059D5" w:rsidP="000059D5">
      <w:pPr>
        <w:rPr>
          <w:sz w:val="22"/>
          <w:szCs w:val="22"/>
        </w:rPr>
      </w:pPr>
    </w:p>
    <w:p w:rsidR="006A2AA6" w:rsidRDefault="000059D5" w:rsidP="000059D5">
      <w:pPr>
        <w:pStyle w:val="ListeParagraf"/>
        <w:numPr>
          <w:ilvl w:val="1"/>
          <w:numId w:val="26"/>
        </w:numPr>
        <w:rPr>
          <w:b/>
          <w:bCs/>
          <w:sz w:val="24"/>
          <w:szCs w:val="24"/>
        </w:rPr>
      </w:pPr>
      <w:r>
        <w:rPr>
          <w:b/>
          <w:bCs/>
          <w:sz w:val="24"/>
          <w:szCs w:val="24"/>
        </w:rPr>
        <w:t>Yazılım Mimarisi</w:t>
      </w:r>
    </w:p>
    <w:p w:rsidR="000059D5" w:rsidRDefault="000059D5" w:rsidP="000059D5">
      <w:pPr>
        <w:rPr>
          <w:b/>
          <w:bCs/>
          <w:sz w:val="24"/>
          <w:szCs w:val="24"/>
        </w:rPr>
      </w:pPr>
    </w:p>
    <w:p w:rsidR="000059D5" w:rsidRDefault="000059D5" w:rsidP="000059D5">
      <w:pPr>
        <w:rPr>
          <w:noProof/>
          <w:color w:val="000000" w:themeColor="text1"/>
          <w:sz w:val="22"/>
          <w:szCs w:val="22"/>
        </w:rPr>
      </w:pPr>
      <w:r>
        <w:rPr>
          <w:noProof/>
          <w:color w:val="000000" w:themeColor="text1"/>
          <w:sz w:val="22"/>
          <w:szCs w:val="22"/>
        </w:rPr>
        <w:t>Java kullanılarak kodlanmıştır. Spring, graphstream kütüphaneleri kullanılmıştır.</w:t>
      </w:r>
      <w:r w:rsidR="00F24616">
        <w:rPr>
          <w:noProof/>
          <w:color w:val="000000" w:themeColor="text1"/>
          <w:sz w:val="22"/>
          <w:szCs w:val="22"/>
        </w:rPr>
        <w:t xml:space="preserve"> Proje maven temellidir. Kullanıcının el ile girdiği datalar frame üzerinde birer paneldir. Graph açılan yerler ise graphstream kütüphanesi üzerinden graph.display();</w:t>
      </w:r>
    </w:p>
    <w:p w:rsidR="00F24616" w:rsidRDefault="00F24616" w:rsidP="000059D5">
      <w:pPr>
        <w:rPr>
          <w:noProof/>
          <w:color w:val="000000" w:themeColor="text1"/>
          <w:sz w:val="22"/>
          <w:szCs w:val="22"/>
        </w:rPr>
      </w:pPr>
      <w:r>
        <w:rPr>
          <w:noProof/>
          <w:color w:val="000000" w:themeColor="text1"/>
          <w:sz w:val="22"/>
          <w:szCs w:val="22"/>
        </w:rPr>
        <w:t>kodu ile başlatılmaktadır. Pair içerisinde min cut için iteratorler tutulmaktadır. Nodes.dgs içerisinde bütün düğümler düğümlerin bağlı oldukları kenarlar ve kenarların ağırlıkları tutulmaktadır. Uygulama tekrar çalıştırıldığında orası baştan oluşturulmaktadır otomatik olarak. Pom.xml içerisinde ise maven in otomatik olarak indireceği kütüphaneler bulunmaktadır.</w:t>
      </w:r>
    </w:p>
    <w:p w:rsidR="00F24616" w:rsidRDefault="00F24616" w:rsidP="000059D5">
      <w:pPr>
        <w:rPr>
          <w:noProof/>
          <w:color w:val="000000" w:themeColor="text1"/>
          <w:sz w:val="22"/>
          <w:szCs w:val="22"/>
        </w:rPr>
      </w:pPr>
    </w:p>
    <w:p w:rsidR="00F24616" w:rsidRDefault="00F24616" w:rsidP="000059D5">
      <w:pPr>
        <w:rPr>
          <w:noProof/>
          <w:color w:val="000000" w:themeColor="text1"/>
          <w:sz w:val="22"/>
          <w:szCs w:val="22"/>
        </w:rPr>
      </w:pPr>
    </w:p>
    <w:p w:rsidR="00F24616" w:rsidRDefault="00F24616" w:rsidP="000059D5">
      <w:pPr>
        <w:rPr>
          <w:noProof/>
          <w:color w:val="000000" w:themeColor="text1"/>
          <w:sz w:val="22"/>
          <w:szCs w:val="22"/>
        </w:rPr>
      </w:pPr>
    </w:p>
    <w:p w:rsidR="00F24616" w:rsidRDefault="00F24616" w:rsidP="000059D5">
      <w:pPr>
        <w:rPr>
          <w:noProof/>
          <w:color w:val="000000" w:themeColor="text1"/>
          <w:sz w:val="22"/>
          <w:szCs w:val="22"/>
        </w:rPr>
      </w:pPr>
    </w:p>
    <w:p w:rsidR="00F24616" w:rsidRDefault="00F24616" w:rsidP="000059D5">
      <w:pPr>
        <w:rPr>
          <w:noProof/>
          <w:color w:val="000000" w:themeColor="text1"/>
          <w:sz w:val="22"/>
          <w:szCs w:val="22"/>
        </w:rPr>
      </w:pPr>
    </w:p>
    <w:p w:rsidR="00F24616" w:rsidRDefault="00F24616" w:rsidP="000059D5">
      <w:pPr>
        <w:rPr>
          <w:noProof/>
          <w:color w:val="000000" w:themeColor="text1"/>
          <w:sz w:val="22"/>
          <w:szCs w:val="22"/>
        </w:rPr>
      </w:pPr>
    </w:p>
    <w:p w:rsidR="00F24616" w:rsidRDefault="00F24616" w:rsidP="000059D5">
      <w:pPr>
        <w:rPr>
          <w:b/>
          <w:bCs/>
          <w:sz w:val="24"/>
          <w:szCs w:val="24"/>
        </w:rPr>
      </w:pPr>
      <w:r>
        <w:rPr>
          <w:b/>
          <w:bCs/>
          <w:noProof/>
          <w:sz w:val="24"/>
          <w:szCs w:val="24"/>
        </w:rPr>
        <w:drawing>
          <wp:inline distT="0" distB="0" distL="0" distR="0">
            <wp:extent cx="1384300" cy="2039095"/>
            <wp:effectExtent l="0" t="0" r="635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sız.png"/>
                    <pic:cNvPicPr/>
                  </pic:nvPicPr>
                  <pic:blipFill>
                    <a:blip r:embed="rId17">
                      <a:extLst>
                        <a:ext uri="{28A0092B-C50C-407E-A947-70E740481C1C}">
                          <a14:useLocalDpi xmlns:a14="http://schemas.microsoft.com/office/drawing/2010/main" val="0"/>
                        </a:ext>
                      </a:extLst>
                    </a:blip>
                    <a:stretch>
                      <a:fillRect/>
                    </a:stretch>
                  </pic:blipFill>
                  <pic:spPr>
                    <a:xfrm>
                      <a:off x="0" y="0"/>
                      <a:ext cx="1389948" cy="2047414"/>
                    </a:xfrm>
                    <a:prstGeom prst="rect">
                      <a:avLst/>
                    </a:prstGeom>
                  </pic:spPr>
                </pic:pic>
              </a:graphicData>
            </a:graphic>
          </wp:inline>
        </w:drawing>
      </w:r>
    </w:p>
    <w:p w:rsidR="00126141" w:rsidRDefault="00126141" w:rsidP="000059D5">
      <w:pPr>
        <w:rPr>
          <w:b/>
          <w:bCs/>
          <w:sz w:val="24"/>
          <w:szCs w:val="24"/>
        </w:rPr>
      </w:pPr>
    </w:p>
    <w:p w:rsidR="00126141" w:rsidRPr="000059D5" w:rsidRDefault="00126141" w:rsidP="000059D5">
      <w:pPr>
        <w:rPr>
          <w:b/>
          <w:bCs/>
          <w:sz w:val="24"/>
          <w:szCs w:val="24"/>
        </w:rPr>
      </w:pPr>
      <w:r>
        <w:rPr>
          <w:b/>
          <w:bCs/>
          <w:sz w:val="24"/>
          <w:szCs w:val="24"/>
        </w:rPr>
        <w:t>3.3 Akış Şeması</w:t>
      </w:r>
    </w:p>
    <w:p w:rsidR="00505BA2" w:rsidRPr="00126141" w:rsidRDefault="006A2AA6" w:rsidP="006A2AA6">
      <w:pPr>
        <w:rPr>
          <w:noProof/>
        </w:rPr>
      </w:pPr>
      <w:r>
        <w:rPr>
          <w:noProof/>
        </w:rPr>
        <w:t xml:space="preserve">           </w:t>
      </w:r>
    </w:p>
    <w:p w:rsidR="00505BA2" w:rsidRDefault="00505BA2" w:rsidP="006A2AA6">
      <w:pPr>
        <w:rPr>
          <w:b/>
          <w:bCs/>
          <w:sz w:val="24"/>
          <w:szCs w:val="24"/>
        </w:rPr>
      </w:pPr>
    </w:p>
    <w:p w:rsidR="00655E91" w:rsidRDefault="00126141" w:rsidP="00655E91">
      <w:pPr>
        <w:pStyle w:val="ListeParagraf"/>
        <w:ind w:left="360"/>
        <w:rPr>
          <w:b/>
          <w:bCs/>
          <w:sz w:val="24"/>
          <w:szCs w:val="24"/>
        </w:rPr>
      </w:pPr>
      <w:r>
        <w:rPr>
          <w:b/>
          <w:bCs/>
          <w:sz w:val="24"/>
          <w:szCs w:val="24"/>
        </w:rPr>
        <w:t xml:space="preserve">            </w:t>
      </w:r>
      <w:r>
        <w:rPr>
          <w:b/>
          <w:bCs/>
          <w:noProof/>
          <w:sz w:val="24"/>
          <w:szCs w:val="24"/>
        </w:rPr>
        <w:drawing>
          <wp:inline distT="0" distB="0" distL="0" distR="0">
            <wp:extent cx="793750" cy="4883995"/>
            <wp:effectExtent l="0" t="0" r="635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 Diagram (3).png"/>
                    <pic:cNvPicPr/>
                  </pic:nvPicPr>
                  <pic:blipFill>
                    <a:blip r:embed="rId18">
                      <a:extLst>
                        <a:ext uri="{28A0092B-C50C-407E-A947-70E740481C1C}">
                          <a14:useLocalDpi xmlns:a14="http://schemas.microsoft.com/office/drawing/2010/main" val="0"/>
                        </a:ext>
                      </a:extLst>
                    </a:blip>
                    <a:stretch>
                      <a:fillRect/>
                    </a:stretch>
                  </pic:blipFill>
                  <pic:spPr>
                    <a:xfrm>
                      <a:off x="0" y="0"/>
                      <a:ext cx="831534" cy="5116485"/>
                    </a:xfrm>
                    <a:prstGeom prst="rect">
                      <a:avLst/>
                    </a:prstGeom>
                  </pic:spPr>
                </pic:pic>
              </a:graphicData>
            </a:graphic>
          </wp:inline>
        </w:drawing>
      </w:r>
    </w:p>
    <w:p w:rsidR="00126141" w:rsidRDefault="00126141" w:rsidP="00655E91">
      <w:pPr>
        <w:pStyle w:val="ListeParagraf"/>
        <w:ind w:left="360"/>
        <w:rPr>
          <w:b/>
          <w:bCs/>
          <w:sz w:val="24"/>
          <w:szCs w:val="24"/>
        </w:rPr>
      </w:pPr>
    </w:p>
    <w:p w:rsidR="00126141" w:rsidRDefault="00126141" w:rsidP="00655E91">
      <w:pPr>
        <w:pStyle w:val="ListeParagraf"/>
        <w:ind w:left="360"/>
        <w:rPr>
          <w:b/>
          <w:bCs/>
          <w:sz w:val="24"/>
          <w:szCs w:val="24"/>
        </w:rPr>
      </w:pPr>
    </w:p>
    <w:p w:rsidR="00126141" w:rsidRDefault="00126141" w:rsidP="00655E91">
      <w:pPr>
        <w:pStyle w:val="ListeParagraf"/>
        <w:ind w:left="360"/>
        <w:rPr>
          <w:b/>
          <w:bCs/>
          <w:sz w:val="24"/>
          <w:szCs w:val="24"/>
        </w:rPr>
      </w:pPr>
    </w:p>
    <w:p w:rsidR="00655E91" w:rsidRDefault="00655E91" w:rsidP="00655E91">
      <w:pPr>
        <w:pStyle w:val="ListeParagraf"/>
        <w:ind w:left="360"/>
        <w:rPr>
          <w:b/>
          <w:bCs/>
          <w:sz w:val="24"/>
          <w:szCs w:val="24"/>
        </w:rPr>
      </w:pPr>
    </w:p>
    <w:p w:rsidR="00655E91" w:rsidRDefault="00655E91" w:rsidP="00655E91">
      <w:pPr>
        <w:pStyle w:val="ListeParagraf"/>
        <w:ind w:left="360"/>
        <w:rPr>
          <w:b/>
          <w:bCs/>
          <w:sz w:val="24"/>
          <w:szCs w:val="24"/>
        </w:rPr>
      </w:pPr>
    </w:p>
    <w:p w:rsidR="00655E91" w:rsidRPr="00505BA2" w:rsidRDefault="00655E91" w:rsidP="00505BA2">
      <w:pPr>
        <w:rPr>
          <w:b/>
          <w:bCs/>
          <w:sz w:val="24"/>
          <w:szCs w:val="24"/>
        </w:rPr>
      </w:pPr>
    </w:p>
    <w:p w:rsidR="0091195F" w:rsidRDefault="0091195F" w:rsidP="005B6807">
      <w:pPr>
        <w:rPr>
          <w:sz w:val="22"/>
          <w:szCs w:val="22"/>
        </w:rPr>
      </w:pPr>
    </w:p>
    <w:p w:rsidR="008D3F9A" w:rsidRDefault="008D3F9A" w:rsidP="005B6807">
      <w:pPr>
        <w:rPr>
          <w:sz w:val="22"/>
          <w:szCs w:val="22"/>
        </w:rPr>
      </w:pPr>
    </w:p>
    <w:p w:rsidR="003E09E2" w:rsidRPr="00126141" w:rsidRDefault="006A2AA6" w:rsidP="00126141">
      <w:pPr>
        <w:pStyle w:val="ListeParagraf"/>
        <w:numPr>
          <w:ilvl w:val="1"/>
          <w:numId w:val="28"/>
        </w:numPr>
        <w:rPr>
          <w:b/>
          <w:bCs/>
          <w:sz w:val="24"/>
          <w:szCs w:val="24"/>
        </w:rPr>
      </w:pPr>
      <w:r w:rsidRPr="00126141">
        <w:rPr>
          <w:b/>
          <w:bCs/>
          <w:sz w:val="24"/>
          <w:szCs w:val="24"/>
        </w:rPr>
        <w:t>Referanslar</w:t>
      </w:r>
    </w:p>
    <w:p w:rsidR="003E09E2" w:rsidRDefault="003E09E2" w:rsidP="003E09E2">
      <w:pPr>
        <w:pStyle w:val="ListeParagraf"/>
        <w:ind w:left="360"/>
        <w:rPr>
          <w:b/>
          <w:bCs/>
          <w:sz w:val="24"/>
          <w:szCs w:val="24"/>
        </w:rPr>
      </w:pPr>
    </w:p>
    <w:p w:rsidR="00655E91" w:rsidRPr="00275AE0" w:rsidRDefault="006070CB" w:rsidP="003E09E2">
      <w:pPr>
        <w:pStyle w:val="references"/>
        <w:rPr>
          <w:sz w:val="22"/>
          <w:szCs w:val="22"/>
        </w:rPr>
      </w:pPr>
      <w:hyperlink r:id="rId19" w:history="1">
        <w:r w:rsidRPr="00275AE0">
          <w:rPr>
            <w:rStyle w:val="Kpr"/>
            <w:sz w:val="22"/>
            <w:szCs w:val="22"/>
          </w:rPr>
          <w:t>http://bilgisayarkavramlari.sadievrenseker.com/2008/11/13/sig-oncelikli-arama-breadth-first-search/</w:t>
        </w:r>
      </w:hyperlink>
      <w:r w:rsidRPr="00275AE0">
        <w:rPr>
          <w:sz w:val="22"/>
          <w:szCs w:val="22"/>
        </w:rPr>
        <w:t xml:space="preserve"> </w:t>
      </w:r>
      <w:hyperlink r:id="rId20" w:history="1">
        <w:r w:rsidR="00655E91" w:rsidRPr="00275AE0">
          <w:rPr>
            <w:rStyle w:val="Kpr"/>
            <w:sz w:val="22"/>
            <w:szCs w:val="22"/>
          </w:rPr>
          <w:t>https://dev.mysql.com/doc/refman/5.6/en/create-table-foreign-keys.html</w:t>
        </w:r>
      </w:hyperlink>
    </w:p>
    <w:p w:rsidR="001E5E38" w:rsidRPr="00275AE0" w:rsidRDefault="006070CB" w:rsidP="004553C6">
      <w:pPr>
        <w:pStyle w:val="references"/>
        <w:rPr>
          <w:sz w:val="22"/>
          <w:szCs w:val="22"/>
        </w:rPr>
      </w:pPr>
      <w:hyperlink r:id="rId21" w:anchor="fromHistory" w:history="1">
        <w:r w:rsidRPr="00275AE0">
          <w:rPr>
            <w:rStyle w:val="Kpr"/>
            <w:sz w:val="22"/>
            <w:szCs w:val="22"/>
          </w:rPr>
          <w:t>https://github.com/nursultanturdaliev/transportation-network-disrupt#fromHistory</w:t>
        </w:r>
      </w:hyperlink>
    </w:p>
    <w:p w:rsidR="006070CB" w:rsidRPr="00275AE0" w:rsidRDefault="006070CB" w:rsidP="004553C6">
      <w:pPr>
        <w:pStyle w:val="references"/>
        <w:rPr>
          <w:sz w:val="22"/>
          <w:szCs w:val="22"/>
        </w:rPr>
      </w:pPr>
      <w:hyperlink r:id="rId22" w:history="1">
        <w:r w:rsidRPr="00275AE0">
          <w:rPr>
            <w:rStyle w:val="Kpr"/>
            <w:sz w:val="22"/>
            <w:szCs w:val="22"/>
          </w:rPr>
          <w:t>https://www.hackerearth.com/practice/algorithms/graphs/min-cut/tutorial/</w:t>
        </w:r>
      </w:hyperlink>
    </w:p>
    <w:p w:rsidR="006070CB" w:rsidRPr="00275AE0" w:rsidRDefault="006070CB" w:rsidP="004553C6">
      <w:pPr>
        <w:pStyle w:val="references"/>
        <w:rPr>
          <w:sz w:val="22"/>
          <w:szCs w:val="22"/>
        </w:rPr>
      </w:pPr>
      <w:hyperlink r:id="rId23" w:history="1">
        <w:r w:rsidRPr="00275AE0">
          <w:rPr>
            <w:rStyle w:val="Kpr"/>
            <w:sz w:val="22"/>
            <w:szCs w:val="22"/>
          </w:rPr>
          <w:t>https://www.youtube.com/watch?v=0My2WodLhHc</w:t>
        </w:r>
      </w:hyperlink>
    </w:p>
    <w:p w:rsidR="006070CB" w:rsidRPr="00275AE0" w:rsidRDefault="006070CB" w:rsidP="004553C6">
      <w:pPr>
        <w:pStyle w:val="references"/>
        <w:rPr>
          <w:sz w:val="22"/>
          <w:szCs w:val="22"/>
        </w:rPr>
      </w:pPr>
      <w:hyperlink r:id="rId24" w:history="1">
        <w:r w:rsidRPr="00275AE0">
          <w:rPr>
            <w:rStyle w:val="Kpr"/>
            <w:sz w:val="22"/>
            <w:szCs w:val="22"/>
          </w:rPr>
          <w:t>https://www.javatpoint.com/java-swing</w:t>
        </w:r>
      </w:hyperlink>
    </w:p>
    <w:p w:rsidR="006070CB" w:rsidRPr="00275AE0" w:rsidRDefault="006070CB" w:rsidP="004553C6">
      <w:pPr>
        <w:pStyle w:val="references"/>
        <w:rPr>
          <w:sz w:val="22"/>
          <w:szCs w:val="22"/>
        </w:rPr>
      </w:pPr>
      <w:hyperlink r:id="rId25" w:history="1">
        <w:r w:rsidRPr="00275AE0">
          <w:rPr>
            <w:rStyle w:val="Kpr"/>
            <w:sz w:val="22"/>
            <w:szCs w:val="22"/>
          </w:rPr>
          <w:t>https://selimkaratas.com.tr/wp/java-swing-programlama.html</w:t>
        </w:r>
      </w:hyperlink>
    </w:p>
    <w:p w:rsidR="006070CB" w:rsidRPr="00275AE0" w:rsidRDefault="006070CB" w:rsidP="004553C6">
      <w:pPr>
        <w:pStyle w:val="references"/>
        <w:rPr>
          <w:sz w:val="22"/>
          <w:szCs w:val="22"/>
        </w:rPr>
      </w:pPr>
      <w:hyperlink r:id="rId26" w:history="1">
        <w:r w:rsidRPr="00275AE0">
          <w:rPr>
            <w:rStyle w:val="Kpr"/>
            <w:sz w:val="22"/>
            <w:szCs w:val="22"/>
          </w:rPr>
          <w:t>http://ekremyildiz.net/index.php/2011/09/20/java-frameler-ve-paneller/</w:t>
        </w:r>
      </w:hyperlink>
    </w:p>
    <w:p w:rsidR="006070CB" w:rsidRPr="00275AE0" w:rsidRDefault="006070CB" w:rsidP="004553C6">
      <w:pPr>
        <w:pStyle w:val="references"/>
        <w:rPr>
          <w:sz w:val="22"/>
          <w:szCs w:val="22"/>
        </w:rPr>
      </w:pPr>
      <w:hyperlink r:id="rId27" w:history="1">
        <w:r w:rsidRPr="00275AE0">
          <w:rPr>
            <w:rStyle w:val="Kpr"/>
            <w:sz w:val="22"/>
            <w:szCs w:val="22"/>
          </w:rPr>
          <w:t>http://javayaz.com/?p=1057</w:t>
        </w:r>
      </w:hyperlink>
    </w:p>
    <w:p w:rsidR="006070CB" w:rsidRPr="00275AE0" w:rsidRDefault="006070CB" w:rsidP="004553C6">
      <w:pPr>
        <w:pStyle w:val="references"/>
        <w:rPr>
          <w:sz w:val="22"/>
          <w:szCs w:val="22"/>
        </w:rPr>
      </w:pPr>
      <w:hyperlink r:id="rId28" w:history="1">
        <w:r w:rsidRPr="00275AE0">
          <w:rPr>
            <w:rStyle w:val="Kpr"/>
            <w:sz w:val="22"/>
            <w:szCs w:val="22"/>
          </w:rPr>
          <w:t>http://graphstream-project.org/</w:t>
        </w:r>
      </w:hyperlink>
    </w:p>
    <w:p w:rsidR="006070CB" w:rsidRPr="00275AE0" w:rsidRDefault="006070CB" w:rsidP="004553C6">
      <w:pPr>
        <w:pStyle w:val="references"/>
        <w:rPr>
          <w:sz w:val="22"/>
          <w:szCs w:val="22"/>
        </w:rPr>
      </w:pPr>
      <w:hyperlink r:id="rId29" w:history="1">
        <w:r w:rsidRPr="00275AE0">
          <w:rPr>
            <w:rStyle w:val="Kpr"/>
            <w:sz w:val="22"/>
            <w:szCs w:val="22"/>
          </w:rPr>
          <w:t>http://graphstream-project.org/doc/Tutorials/Getting-Started/</w:t>
        </w:r>
      </w:hyperlink>
    </w:p>
    <w:p w:rsidR="006070CB" w:rsidRPr="00275AE0" w:rsidRDefault="006070CB" w:rsidP="004553C6">
      <w:pPr>
        <w:pStyle w:val="references"/>
        <w:rPr>
          <w:sz w:val="22"/>
          <w:szCs w:val="22"/>
        </w:rPr>
      </w:pPr>
      <w:hyperlink r:id="rId30" w:history="1">
        <w:r w:rsidRPr="00275AE0">
          <w:rPr>
            <w:rStyle w:val="Kpr"/>
            <w:sz w:val="22"/>
            <w:szCs w:val="22"/>
          </w:rPr>
          <w:t>https://www.geeksforgeeks.org/minimum-cut-in-a-directed-graph/</w:t>
        </w:r>
      </w:hyperlink>
    </w:p>
    <w:p w:rsidR="006070CB" w:rsidRDefault="006070CB" w:rsidP="006070CB">
      <w:pPr>
        <w:pStyle w:val="references"/>
        <w:numPr>
          <w:ilvl w:val="0"/>
          <w:numId w:val="0"/>
        </w:numPr>
        <w:ind w:left="360"/>
      </w:pPr>
    </w:p>
    <w:sectPr w:rsidR="006070CB" w:rsidSect="004663D4">
      <w:type w:val="continuous"/>
      <w:pgSz w:w="11906" w:h="16838"/>
      <w:pgMar w:top="1134"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61AB" w:rsidRDefault="001F61AB" w:rsidP="00F56E0A">
      <w:r>
        <w:separator/>
      </w:r>
    </w:p>
  </w:endnote>
  <w:endnote w:type="continuationSeparator" w:id="0">
    <w:p w:rsidR="001F61AB" w:rsidRDefault="001F61AB"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Liberation Sans">
    <w:altName w:val="MS P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61AB" w:rsidRDefault="001F61AB" w:rsidP="00F56E0A">
      <w:r>
        <w:separator/>
      </w:r>
    </w:p>
  </w:footnote>
  <w:footnote w:type="continuationSeparator" w:id="0">
    <w:p w:rsidR="001F61AB" w:rsidRDefault="001F61AB"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5F64136"/>
    <w:multiLevelType w:val="hybridMultilevel"/>
    <w:tmpl w:val="25AA603A"/>
    <w:lvl w:ilvl="0" w:tplc="F00A4732">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 w15:restartNumberingAfterBreak="0">
    <w:nsid w:val="23DF5248"/>
    <w:multiLevelType w:val="multilevel"/>
    <w:tmpl w:val="9B92A9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1F69F4"/>
    <w:multiLevelType w:val="hybridMultilevel"/>
    <w:tmpl w:val="08D43180"/>
    <w:lvl w:ilvl="0" w:tplc="229E8DFE">
      <w:start w:val="1"/>
      <w:numFmt w:val="decimal"/>
      <w:lvlText w:val="%1."/>
      <w:lvlJc w:val="left"/>
      <w:pPr>
        <w:ind w:left="144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50206C5"/>
    <w:multiLevelType w:val="multilevel"/>
    <w:tmpl w:val="BC5A75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196402"/>
    <w:multiLevelType w:val="hybridMultilevel"/>
    <w:tmpl w:val="D27C95F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2DE5604A"/>
    <w:multiLevelType w:val="multilevel"/>
    <w:tmpl w:val="7D8621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4248CD"/>
    <w:multiLevelType w:val="hybridMultilevel"/>
    <w:tmpl w:val="09263310"/>
    <w:lvl w:ilvl="0" w:tplc="229E8DFE">
      <w:start w:val="1"/>
      <w:numFmt w:val="decimal"/>
      <w:lvlText w:val="%1."/>
      <w:lvlJc w:val="left"/>
      <w:pPr>
        <w:ind w:left="144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0E26656"/>
    <w:multiLevelType w:val="hybridMultilevel"/>
    <w:tmpl w:val="9F202E18"/>
    <w:lvl w:ilvl="0" w:tplc="229E8DFE">
      <w:start w:val="1"/>
      <w:numFmt w:val="decimal"/>
      <w:lvlText w:val="%1."/>
      <w:lvlJc w:val="left"/>
      <w:pPr>
        <w:ind w:left="1640" w:hanging="360"/>
      </w:p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4" w15:restartNumberingAfterBreak="0">
    <w:nsid w:val="43E910C9"/>
    <w:multiLevelType w:val="multilevel"/>
    <w:tmpl w:val="31722F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971F35"/>
    <w:multiLevelType w:val="multilevel"/>
    <w:tmpl w:val="EAB4BD6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83271EB"/>
    <w:multiLevelType w:val="hybridMultilevel"/>
    <w:tmpl w:val="6C322D1E"/>
    <w:lvl w:ilvl="0" w:tplc="229E8DFE">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7" w15:restartNumberingAfterBreak="0">
    <w:nsid w:val="4D7A7A64"/>
    <w:multiLevelType w:val="hybridMultilevel"/>
    <w:tmpl w:val="2304A5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8D66DE"/>
    <w:multiLevelType w:val="multilevel"/>
    <w:tmpl w:val="F0C67688"/>
    <w:lvl w:ilvl="0">
      <w:start w:val="1"/>
      <w:numFmt w:val="decimal"/>
      <w:pStyle w:val="references"/>
      <w:lvlText w:val="[%1]"/>
      <w:lvlJc w:val="left"/>
      <w:pPr>
        <w:ind w:left="360" w:hanging="360"/>
      </w:pPr>
      <w:rPr>
        <w:rFonts w:ascii="Times New Roman" w:hAnsi="Times New Roman" w:cs="Times New Roman" w:hint="default"/>
        <w:b w:val="0"/>
        <w:bCs w:val="0"/>
        <w:i w:val="0"/>
        <w:iCs w:val="0"/>
        <w:sz w:val="16"/>
        <w:szCs w:val="16"/>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2A0252"/>
    <w:multiLevelType w:val="multilevel"/>
    <w:tmpl w:val="71ECCE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8"/>
  </w:num>
  <w:num w:numId="8">
    <w:abstractNumId w:val="0"/>
  </w:num>
  <w:num w:numId="9">
    <w:abstractNumId w:val="0"/>
  </w:num>
  <w:num w:numId="10">
    <w:abstractNumId w:val="1"/>
  </w:num>
  <w:num w:numId="11">
    <w:abstractNumId w:val="0"/>
  </w:num>
  <w:num w:numId="12">
    <w:abstractNumId w:val="0"/>
  </w:num>
  <w:num w:numId="13">
    <w:abstractNumId w:val="15"/>
  </w:num>
  <w:num w:numId="14">
    <w:abstractNumId w:val="0"/>
    <w:lvlOverride w:ilvl="0">
      <w:startOverride w:val="5"/>
    </w:lvlOverride>
  </w:num>
  <w:num w:numId="15">
    <w:abstractNumId w:val="17"/>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6"/>
  </w:num>
  <w:num w:numId="19">
    <w:abstractNumId w:val="9"/>
  </w:num>
  <w:num w:numId="20">
    <w:abstractNumId w:val="16"/>
  </w:num>
  <w:num w:numId="21">
    <w:abstractNumId w:val="13"/>
  </w:num>
  <w:num w:numId="22">
    <w:abstractNumId w:val="8"/>
  </w:num>
  <w:num w:numId="23">
    <w:abstractNumId w:val="10"/>
  </w:num>
  <w:num w:numId="24">
    <w:abstractNumId w:val="12"/>
  </w:num>
  <w:num w:numId="25">
    <w:abstractNumId w:val="19"/>
  </w:num>
  <w:num w:numId="26">
    <w:abstractNumId w:val="7"/>
  </w:num>
  <w:num w:numId="27">
    <w:abstractNumId w:val="1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08"/>
    <w:rsid w:val="000059D5"/>
    <w:rsid w:val="00011439"/>
    <w:rsid w:val="000803A2"/>
    <w:rsid w:val="00087C0C"/>
    <w:rsid w:val="000C5A41"/>
    <w:rsid w:val="000C6282"/>
    <w:rsid w:val="000D28D4"/>
    <w:rsid w:val="000E2C3C"/>
    <w:rsid w:val="000E35FB"/>
    <w:rsid w:val="000F047A"/>
    <w:rsid w:val="000F635C"/>
    <w:rsid w:val="0012081F"/>
    <w:rsid w:val="00126141"/>
    <w:rsid w:val="00142A89"/>
    <w:rsid w:val="00152869"/>
    <w:rsid w:val="00177041"/>
    <w:rsid w:val="0018273C"/>
    <w:rsid w:val="001B0B5A"/>
    <w:rsid w:val="001B664A"/>
    <w:rsid w:val="001C02A5"/>
    <w:rsid w:val="001E5E38"/>
    <w:rsid w:val="001F61AB"/>
    <w:rsid w:val="00237E1A"/>
    <w:rsid w:val="00243CD5"/>
    <w:rsid w:val="002557B7"/>
    <w:rsid w:val="00275AE0"/>
    <w:rsid w:val="00275CEC"/>
    <w:rsid w:val="002B6499"/>
    <w:rsid w:val="00303959"/>
    <w:rsid w:val="00316613"/>
    <w:rsid w:val="0033129A"/>
    <w:rsid w:val="00373E0D"/>
    <w:rsid w:val="00387E3F"/>
    <w:rsid w:val="003A6821"/>
    <w:rsid w:val="003B10A2"/>
    <w:rsid w:val="003C01FB"/>
    <w:rsid w:val="003D429D"/>
    <w:rsid w:val="003E09E2"/>
    <w:rsid w:val="0041009F"/>
    <w:rsid w:val="00423459"/>
    <w:rsid w:val="00434DFE"/>
    <w:rsid w:val="004553C6"/>
    <w:rsid w:val="004571A7"/>
    <w:rsid w:val="004663D4"/>
    <w:rsid w:val="00471F2C"/>
    <w:rsid w:val="00473616"/>
    <w:rsid w:val="00482156"/>
    <w:rsid w:val="00493740"/>
    <w:rsid w:val="004B3A17"/>
    <w:rsid w:val="004B556A"/>
    <w:rsid w:val="004E01F7"/>
    <w:rsid w:val="004F6008"/>
    <w:rsid w:val="00505BA2"/>
    <w:rsid w:val="00536B54"/>
    <w:rsid w:val="0056274E"/>
    <w:rsid w:val="0057651C"/>
    <w:rsid w:val="005A70FD"/>
    <w:rsid w:val="005B5FB0"/>
    <w:rsid w:val="005B6807"/>
    <w:rsid w:val="005C47ED"/>
    <w:rsid w:val="005F7CF1"/>
    <w:rsid w:val="006070CB"/>
    <w:rsid w:val="00611F0D"/>
    <w:rsid w:val="006518BB"/>
    <w:rsid w:val="00655E91"/>
    <w:rsid w:val="00665495"/>
    <w:rsid w:val="006700A4"/>
    <w:rsid w:val="006A2AA6"/>
    <w:rsid w:val="006B2F96"/>
    <w:rsid w:val="006D494B"/>
    <w:rsid w:val="006F4478"/>
    <w:rsid w:val="00713080"/>
    <w:rsid w:val="0072459D"/>
    <w:rsid w:val="00751BF2"/>
    <w:rsid w:val="00774DD3"/>
    <w:rsid w:val="0078143F"/>
    <w:rsid w:val="00784B16"/>
    <w:rsid w:val="007A3B16"/>
    <w:rsid w:val="007D5EE3"/>
    <w:rsid w:val="007D754C"/>
    <w:rsid w:val="00836FC2"/>
    <w:rsid w:val="008434B6"/>
    <w:rsid w:val="008823A4"/>
    <w:rsid w:val="008B4F84"/>
    <w:rsid w:val="008D3F9A"/>
    <w:rsid w:val="008F7747"/>
    <w:rsid w:val="0091195F"/>
    <w:rsid w:val="00943E21"/>
    <w:rsid w:val="00961B6E"/>
    <w:rsid w:val="00963374"/>
    <w:rsid w:val="009810EF"/>
    <w:rsid w:val="00996BB8"/>
    <w:rsid w:val="009A4BFC"/>
    <w:rsid w:val="009B3E38"/>
    <w:rsid w:val="009D73D2"/>
    <w:rsid w:val="00A121C0"/>
    <w:rsid w:val="00A170F6"/>
    <w:rsid w:val="00A4031F"/>
    <w:rsid w:val="00A60134"/>
    <w:rsid w:val="00A613E9"/>
    <w:rsid w:val="00A66B7A"/>
    <w:rsid w:val="00A91B46"/>
    <w:rsid w:val="00AB6B77"/>
    <w:rsid w:val="00AE0163"/>
    <w:rsid w:val="00AE0C3B"/>
    <w:rsid w:val="00AF0A61"/>
    <w:rsid w:val="00AF58AC"/>
    <w:rsid w:val="00B02980"/>
    <w:rsid w:val="00B154A7"/>
    <w:rsid w:val="00B47DDA"/>
    <w:rsid w:val="00B63656"/>
    <w:rsid w:val="00BA2B5E"/>
    <w:rsid w:val="00BA5200"/>
    <w:rsid w:val="00BC0221"/>
    <w:rsid w:val="00BC0DE8"/>
    <w:rsid w:val="00BD5616"/>
    <w:rsid w:val="00BE4E93"/>
    <w:rsid w:val="00BF1F84"/>
    <w:rsid w:val="00C03C4D"/>
    <w:rsid w:val="00C350A0"/>
    <w:rsid w:val="00C43D4E"/>
    <w:rsid w:val="00C44789"/>
    <w:rsid w:val="00C44EA9"/>
    <w:rsid w:val="00C82751"/>
    <w:rsid w:val="00C8745D"/>
    <w:rsid w:val="00D30445"/>
    <w:rsid w:val="00D37DC4"/>
    <w:rsid w:val="00D458A5"/>
    <w:rsid w:val="00D57075"/>
    <w:rsid w:val="00D72703"/>
    <w:rsid w:val="00D93496"/>
    <w:rsid w:val="00DD0ACE"/>
    <w:rsid w:val="00E01C04"/>
    <w:rsid w:val="00E03DF5"/>
    <w:rsid w:val="00E263A4"/>
    <w:rsid w:val="00E370BB"/>
    <w:rsid w:val="00E37D37"/>
    <w:rsid w:val="00E466A6"/>
    <w:rsid w:val="00E50D1A"/>
    <w:rsid w:val="00E65669"/>
    <w:rsid w:val="00E71252"/>
    <w:rsid w:val="00EC00FD"/>
    <w:rsid w:val="00EE4C87"/>
    <w:rsid w:val="00F04632"/>
    <w:rsid w:val="00F24616"/>
    <w:rsid w:val="00F30AF3"/>
    <w:rsid w:val="00F56E0A"/>
    <w:rsid w:val="00F804C8"/>
    <w:rsid w:val="00F90103"/>
    <w:rsid w:val="00FC57B4"/>
    <w:rsid w:val="00FE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E35290"/>
  <w15:docId w15:val="{AC6D4ABA-FD48-49EC-AAAF-1BBB5E6F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eastAsia="MS Mincho"/>
      <w:lang w:val="tr-TR" w:eastAsia="zh-CN"/>
    </w:rPr>
  </w:style>
  <w:style w:type="paragraph" w:styleId="Balk1">
    <w:name w:val="heading 1"/>
    <w:basedOn w:val="Normal"/>
    <w:next w:val="Normal"/>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Vurgu">
    <w:name w:val="Emphasis"/>
    <w:basedOn w:val="VarsaylanParagrafYazTipi1"/>
    <w:uiPriority w:val="20"/>
    <w:qFormat/>
    <w:rPr>
      <w:i/>
      <w:iCs/>
    </w:rPr>
  </w:style>
  <w:style w:type="character" w:customStyle="1" w:styleId="AklamaBavurusu1">
    <w:name w:val="Açıklama Başvurusu1"/>
    <w:basedOn w:val="VarsaylanParagrafYazTipi1"/>
    <w:rPr>
      <w:sz w:val="16"/>
      <w:szCs w:val="16"/>
    </w:rPr>
  </w:style>
  <w:style w:type="character" w:styleId="Kpr">
    <w:name w:val="Hyperlink"/>
    <w:basedOn w:val="VarsaylanParagrafYazTipi1"/>
    <w:rPr>
      <w:color w:val="0000FF"/>
      <w:u w:val="single"/>
    </w:rPr>
  </w:style>
  <w:style w:type="character" w:styleId="zlenenKpr">
    <w:name w:val="FollowedHyperlink"/>
    <w:basedOn w:val="VarsaylanParagrafYazTipi1"/>
    <w:rPr>
      <w:color w:val="800080"/>
      <w:u w:val="single"/>
    </w:rPr>
  </w:style>
  <w:style w:type="paragraph" w:customStyle="1" w:styleId="Heading">
    <w:name w:val="Heading"/>
    <w:basedOn w:val="Normal"/>
    <w:next w:val="GvdeMetni"/>
    <w:pPr>
      <w:keepNext/>
      <w:spacing w:before="240" w:after="120"/>
    </w:pPr>
    <w:rPr>
      <w:rFonts w:ascii="Liberation Sans" w:eastAsia="DejaVu Sans" w:hAnsi="Liberation Sans" w:cs="DejaVu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AltBilgi">
    <w:name w:val="footer"/>
    <w:basedOn w:val="Normal"/>
    <w:pPr>
      <w:tabs>
        <w:tab w:val="center" w:pos="4320"/>
        <w:tab w:val="right" w:pos="8640"/>
      </w:tabs>
    </w:pPr>
  </w:style>
  <w:style w:type="paragraph" w:styleId="DipnotMetni">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GvdeMetniGirintisi">
    <w:name w:val="Body Text Indent"/>
    <w:basedOn w:val="Normal"/>
    <w:pPr>
      <w:numPr>
        <w:numId w:val="2"/>
      </w:numPr>
      <w:spacing w:after="120"/>
      <w:ind w:right="45"/>
    </w:pPr>
    <w:rPr>
      <w:sz w:val="18"/>
      <w:szCs w:val="18"/>
    </w:rPr>
  </w:style>
  <w:style w:type="paragraph" w:customStyle="1" w:styleId="BodyTextKeep">
    <w:name w:val="Body Text Keep"/>
    <w:basedOn w:val="Normal"/>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pPr>
      <w:numPr>
        <w:numId w:val="5"/>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stBilgi">
    <w:name w:val="header"/>
    <w:basedOn w:val="Normal"/>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onMetni">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ListeParagraf">
    <w:name w:val="List Paragraph"/>
    <w:basedOn w:val="Normal"/>
    <w:uiPriority w:val="34"/>
    <w:qFormat/>
    <w:rsid w:val="00665495"/>
    <w:pPr>
      <w:ind w:left="720"/>
      <w:contextualSpacing/>
    </w:pPr>
  </w:style>
  <w:style w:type="character" w:styleId="zmlenmeyenBahsetme">
    <w:name w:val="Unresolved Mention"/>
    <w:basedOn w:val="VarsaylanParagrafYazTipi"/>
    <w:uiPriority w:val="99"/>
    <w:semiHidden/>
    <w:unhideWhenUsed/>
    <w:rsid w:val="00E50D1A"/>
    <w:rPr>
      <w:color w:val="605E5C"/>
      <w:shd w:val="clear" w:color="auto" w:fill="E1DFDD"/>
    </w:rPr>
  </w:style>
  <w:style w:type="paragraph" w:styleId="AralkYok">
    <w:name w:val="No Spacing"/>
    <w:uiPriority w:val="1"/>
    <w:qFormat/>
    <w:rsid w:val="00BA2B5E"/>
    <w:rPr>
      <w:rFonts w:asciiTheme="minorHAnsi" w:eastAsiaTheme="minorEastAsia" w:hAnsiTheme="minorHAnsi" w:cstheme="minorBidi"/>
      <w:lang w:val="tr-TR" w:eastAsia="tr-TR"/>
    </w:rPr>
  </w:style>
  <w:style w:type="paragraph" w:customStyle="1" w:styleId="references">
    <w:name w:val="references"/>
    <w:basedOn w:val="Normal"/>
    <w:rsid w:val="003E09E2"/>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4102">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712605208">
      <w:bodyDiv w:val="1"/>
      <w:marLeft w:val="0"/>
      <w:marRight w:val="0"/>
      <w:marTop w:val="0"/>
      <w:marBottom w:val="0"/>
      <w:divBdr>
        <w:top w:val="none" w:sz="0" w:space="0" w:color="auto"/>
        <w:left w:val="none" w:sz="0" w:space="0" w:color="auto"/>
        <w:bottom w:val="none" w:sz="0" w:space="0" w:color="auto"/>
        <w:right w:val="none" w:sz="0" w:space="0" w:color="auto"/>
      </w:divBdr>
    </w:div>
    <w:div w:id="1748378298">
      <w:bodyDiv w:val="1"/>
      <w:marLeft w:val="0"/>
      <w:marRight w:val="0"/>
      <w:marTop w:val="0"/>
      <w:marBottom w:val="0"/>
      <w:divBdr>
        <w:top w:val="none" w:sz="0" w:space="0" w:color="auto"/>
        <w:left w:val="none" w:sz="0" w:space="0" w:color="auto"/>
        <w:bottom w:val="none" w:sz="0" w:space="0" w:color="auto"/>
        <w:right w:val="none" w:sz="0" w:space="0" w:color="auto"/>
      </w:divBdr>
    </w:div>
    <w:div w:id="17569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ekremyildiz.net/index.php/2011/09/20/java-frameler-ve-paneller/" TargetMode="External"/><Relationship Id="rId3" Type="http://schemas.openxmlformats.org/officeDocument/2006/relationships/settings" Target="settings.xml"/><Relationship Id="rId21" Type="http://schemas.openxmlformats.org/officeDocument/2006/relationships/hyperlink" Target="https://github.com/nursultanturdaliev/transportation-network-disrupt" TargetMode="External"/><Relationship Id="rId7" Type="http://schemas.openxmlformats.org/officeDocument/2006/relationships/hyperlink" Target="mailto:silasecgin@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elimkaratas.com.tr/wp/java-swing-programlama.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ev.mysql.com/doc/refman/5.6/en/create-table-foreign-keys.html" TargetMode="External"/><Relationship Id="rId29" Type="http://schemas.openxmlformats.org/officeDocument/2006/relationships/hyperlink" Target="http://graphstream-project.org/doc/Tutorials/Getting-Start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javatpoint.com/java-sw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youtube.com/watch?v=0My2WodLhHc" TargetMode="External"/><Relationship Id="rId28" Type="http://schemas.openxmlformats.org/officeDocument/2006/relationships/hyperlink" Target="http://graphstream-project.org/" TargetMode="External"/><Relationship Id="rId10" Type="http://schemas.openxmlformats.org/officeDocument/2006/relationships/image" Target="media/image3.png"/><Relationship Id="rId19" Type="http://schemas.openxmlformats.org/officeDocument/2006/relationships/hyperlink" Target="http://bilgisayarkavramlari.sadievrenseker.com/2008/11/13/sig-oncelikli-arama-breadth-first-search/"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ackerearth.com/practice/algorithms/graphs/min-cut/tutorial/" TargetMode="External"/><Relationship Id="rId27" Type="http://schemas.openxmlformats.org/officeDocument/2006/relationships/hyperlink" Target="http://javayaz.com/?p=1057" TargetMode="External"/><Relationship Id="rId30" Type="http://schemas.openxmlformats.org/officeDocument/2006/relationships/hyperlink" Target="https://www.geeksforgeeks.org/minimum-cut-in-a-directed-grap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tmpl_97_turkce.dot</Template>
  <TotalTime>359</TotalTime>
  <Pages>4</Pages>
  <Words>1032</Words>
  <Characters>5886</Characters>
  <Application>Microsoft Office Word</Application>
  <DocSecurity>0</DocSecurity>
  <Lines>49</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SILA SEÇGİN</cp:lastModifiedBy>
  <cp:revision>30</cp:revision>
  <cp:lastPrinted>2007-11-28T13:58:00Z</cp:lastPrinted>
  <dcterms:created xsi:type="dcterms:W3CDTF">2019-11-02T13:39:00Z</dcterms:created>
  <dcterms:modified xsi:type="dcterms:W3CDTF">2020-05-25T17:28:00Z</dcterms:modified>
</cp:coreProperties>
</file>